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2F" w:rsidRPr="00AF2797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1D601F" w:rsidRDefault="007719D2" w:rsidP="004677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Conste por el presente documento </w:t>
      </w:r>
      <w:r w:rsidRPr="00AF2797">
        <w:rPr>
          <w:rFonts w:ascii="Arial" w:hAnsi="Arial" w:cs="Arial"/>
          <w:sz w:val="20"/>
        </w:rPr>
        <w:t xml:space="preserve">que se suscribe por duplicado con igual tenor y valor, el </w:t>
      </w:r>
      <w:r w:rsidRPr="00AF2797">
        <w:rPr>
          <w:rFonts w:ascii="Arial" w:hAnsi="Arial" w:cs="Arial"/>
          <w:b/>
          <w:sz w:val="20"/>
          <w:lang w:val="es-MX"/>
        </w:rPr>
        <w:t>Contrato Privado de Locación de Servicios</w:t>
      </w:r>
      <w:r w:rsidRPr="00AF2797">
        <w:rPr>
          <w:rFonts w:ascii="Arial" w:hAnsi="Arial" w:cs="Arial"/>
          <w:b/>
          <w:sz w:val="20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que celebran de una parte la empresa </w:t>
      </w:r>
      <w:r w:rsidRPr="00AF2797">
        <w:rPr>
          <w:rFonts w:ascii="Arial" w:hAnsi="Arial" w:cs="Arial"/>
          <w:b/>
          <w:sz w:val="20"/>
          <w:lang w:val="es-MX"/>
        </w:rPr>
        <w:t>BS Grupo S.A.C.</w:t>
      </w:r>
      <w:r w:rsidRPr="00AF2797">
        <w:rPr>
          <w:rFonts w:ascii="Arial" w:hAnsi="Arial" w:cs="Arial"/>
          <w:sz w:val="20"/>
          <w:lang w:val="es-MX"/>
        </w:rPr>
        <w:t xml:space="preserve">, con R.U.C. </w:t>
      </w:r>
      <w:r w:rsidRPr="00AF2797">
        <w:rPr>
          <w:rFonts w:ascii="Arial" w:hAnsi="Arial" w:cs="Arial"/>
          <w:color w:val="000000"/>
          <w:sz w:val="20"/>
        </w:rPr>
        <w:t>20454870591</w:t>
      </w:r>
      <w:r w:rsidRPr="00AF2797">
        <w:rPr>
          <w:rFonts w:ascii="Arial" w:hAnsi="Arial" w:cs="Arial"/>
          <w:sz w:val="20"/>
          <w:lang w:val="es-MX"/>
        </w:rPr>
        <w:t xml:space="preserve"> domiciliado en </w:t>
      </w:r>
      <w:r w:rsidR="00C85213" w:rsidRPr="00C85213">
        <w:rPr>
          <w:rFonts w:ascii="Arial" w:hAnsi="Arial" w:cs="Arial"/>
          <w:sz w:val="20"/>
          <w:lang w:val="es-MX"/>
        </w:rPr>
        <w:t xml:space="preserve">Urb. León XIII Calle 2 </w:t>
      </w:r>
      <w:proofErr w:type="spellStart"/>
      <w:r w:rsidR="00C85213" w:rsidRPr="00C85213">
        <w:rPr>
          <w:rFonts w:ascii="Arial" w:hAnsi="Arial" w:cs="Arial"/>
          <w:sz w:val="20"/>
          <w:lang w:val="es-MX"/>
        </w:rPr>
        <w:t>N°</w:t>
      </w:r>
      <w:proofErr w:type="spellEnd"/>
      <w:r w:rsidR="00C85213" w:rsidRPr="00C85213">
        <w:rPr>
          <w:rFonts w:ascii="Arial" w:hAnsi="Arial" w:cs="Arial"/>
          <w:sz w:val="20"/>
          <w:lang w:val="es-MX"/>
        </w:rPr>
        <w:t xml:space="preserve"> 107 Cayma</w:t>
      </w:r>
      <w:r w:rsidR="00C85213">
        <w:rPr>
          <w:rFonts w:ascii="Arial" w:hAnsi="Arial" w:cs="Arial"/>
          <w:sz w:val="20"/>
          <w:lang w:val="es-MX"/>
        </w:rPr>
        <w:t xml:space="preserve"> </w:t>
      </w:r>
      <w:bookmarkStart w:id="0" w:name="_GoBack"/>
      <w:bookmarkEnd w:id="0"/>
      <w:r w:rsidRPr="00AF2797">
        <w:rPr>
          <w:rFonts w:ascii="Arial" w:hAnsi="Arial" w:cs="Arial"/>
          <w:sz w:val="20"/>
          <w:lang w:val="es-MX"/>
        </w:rPr>
        <w:t>del distrito</w:t>
      </w:r>
      <w:r w:rsidR="006057F9">
        <w:rPr>
          <w:rFonts w:ascii="Arial" w:hAnsi="Arial" w:cs="Arial"/>
          <w:sz w:val="20"/>
          <w:lang w:val="es-MX"/>
        </w:rPr>
        <w:t>,</w:t>
      </w:r>
      <w:r w:rsidRPr="00AF2797">
        <w:rPr>
          <w:rFonts w:ascii="Arial" w:hAnsi="Arial" w:cs="Arial"/>
          <w:sz w:val="20"/>
          <w:lang w:val="es-MX"/>
        </w:rPr>
        <w:t xml:space="preserve"> Provincia y Departamento de Arequipa, debidamente representado por Jimmy </w:t>
      </w:r>
      <w:r w:rsidR="00D66B3E">
        <w:rPr>
          <w:rFonts w:ascii="Arial" w:hAnsi="Arial" w:cs="Arial"/>
          <w:sz w:val="20"/>
          <w:lang w:val="es-MX"/>
        </w:rPr>
        <w:t xml:space="preserve">Fernando </w:t>
      </w:r>
      <w:r w:rsidRPr="00AF2797">
        <w:rPr>
          <w:rFonts w:ascii="Arial" w:hAnsi="Arial" w:cs="Arial"/>
          <w:sz w:val="20"/>
          <w:lang w:val="es-MX"/>
        </w:rPr>
        <w:t xml:space="preserve">Quintanilla Pérez  identificado con DNI Nº </w:t>
      </w:r>
      <w:smartTag w:uri="urn:schemas-microsoft-com:office:smarttags" w:element="metricconverter">
        <w:smartTagPr>
          <w:attr w:name="ProductID" w:val="29698152 a"/>
        </w:smartTagPr>
        <w:r w:rsidRPr="00AF2797">
          <w:rPr>
            <w:rFonts w:ascii="Arial" w:hAnsi="Arial" w:cs="Arial"/>
            <w:sz w:val="20"/>
            <w:lang w:val="es-MX"/>
          </w:rPr>
          <w:t>29698152 a</w:t>
        </w:r>
      </w:smartTag>
      <w:r w:rsidRPr="00AF2797">
        <w:rPr>
          <w:rFonts w:ascii="Arial" w:hAnsi="Arial" w:cs="Arial"/>
          <w:sz w:val="20"/>
          <w:lang w:val="es-MX"/>
        </w:rPr>
        <w:t xml:space="preserve"> quien en adelante se le denominara el </w:t>
      </w:r>
      <w:r w:rsidRPr="00AF2797">
        <w:rPr>
          <w:rFonts w:ascii="Arial" w:hAnsi="Arial" w:cs="Arial"/>
          <w:b/>
          <w:sz w:val="20"/>
          <w:lang w:val="es-MX"/>
        </w:rPr>
        <w:t>COMITENTE</w:t>
      </w:r>
      <w:r w:rsidRPr="00AF2797">
        <w:rPr>
          <w:rFonts w:ascii="Arial" w:hAnsi="Arial" w:cs="Arial"/>
          <w:sz w:val="20"/>
          <w:lang w:val="es-MX"/>
        </w:rPr>
        <w:t xml:space="preserve">, y de la otra parte como </w:t>
      </w:r>
      <w:r w:rsidRPr="00AF2797">
        <w:rPr>
          <w:rFonts w:ascii="Arial" w:hAnsi="Arial" w:cs="Arial"/>
          <w:b/>
          <w:sz w:val="20"/>
          <w:lang w:val="es-MX"/>
        </w:rPr>
        <w:t>LOCADOR</w:t>
      </w:r>
      <w:r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b/>
          <w:sz w:val="20"/>
          <w:lang w:val="es-MX"/>
        </w:rPr>
        <w:t>(</w:t>
      </w:r>
      <w:r w:rsidRPr="00EF28A3">
        <w:rPr>
          <w:rFonts w:ascii="Arial" w:hAnsi="Arial" w:cs="Arial"/>
          <w:sz w:val="20"/>
          <w:lang w:val="es-MX"/>
        </w:rPr>
        <w:t>A)</w:t>
      </w:r>
      <w:r w:rsidR="0046775E" w:rsidRPr="00EF28A3">
        <w:rPr>
          <w:rFonts w:ascii="Arial" w:hAnsi="Arial" w:cs="Arial"/>
          <w:sz w:val="20"/>
          <w:lang w:val="es-MX"/>
        </w:rPr>
        <w:t xml:space="preserve"> </w:t>
      </w:r>
      <w:r w:rsidR="00047DED" w:rsidRPr="00EF28A3">
        <w:rPr>
          <w:rFonts w:ascii="Arial" w:hAnsi="Arial" w:cs="Arial"/>
          <w:sz w:val="20"/>
          <w:lang w:val="es-MX"/>
        </w:rPr>
        <w:t>${docente}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, con </w:t>
      </w:r>
      <w:r w:rsidR="00047DED" w:rsidRPr="00EF28A3">
        <w:rPr>
          <w:rFonts w:ascii="Arial" w:hAnsi="Arial" w:cs="Arial"/>
          <w:sz w:val="20"/>
          <w:lang w:val="es-MX"/>
        </w:rPr>
        <w:t>${</w:t>
      </w:r>
      <w:proofErr w:type="spellStart"/>
      <w:r w:rsidR="003A0DE4" w:rsidRPr="00EF28A3">
        <w:rPr>
          <w:rFonts w:ascii="Arial" w:hAnsi="Arial" w:cs="Arial"/>
          <w:sz w:val="20"/>
          <w:lang w:val="es-MX"/>
        </w:rPr>
        <w:t>t</w:t>
      </w:r>
      <w:r w:rsidR="003944A6" w:rsidRPr="00EF28A3">
        <w:rPr>
          <w:rFonts w:ascii="Arial" w:hAnsi="Arial" w:cs="Arial"/>
          <w:sz w:val="20"/>
          <w:lang w:val="es-MX"/>
        </w:rPr>
        <w:t>i</w:t>
      </w:r>
      <w:r w:rsidR="003A0DE4" w:rsidRPr="00EF28A3">
        <w:rPr>
          <w:rFonts w:ascii="Arial" w:hAnsi="Arial" w:cs="Arial"/>
          <w:sz w:val="20"/>
          <w:lang w:val="es-MX"/>
        </w:rPr>
        <w:t>po_doc</w:t>
      </w:r>
      <w:proofErr w:type="spellEnd"/>
      <w:r w:rsidR="00047DED" w:rsidRPr="00EF28A3">
        <w:rPr>
          <w:rFonts w:ascii="Arial" w:hAnsi="Arial" w:cs="Arial"/>
          <w:sz w:val="20"/>
          <w:lang w:val="es-MX"/>
        </w:rPr>
        <w:t>} - ${</w:t>
      </w:r>
      <w:proofErr w:type="spellStart"/>
      <w:r w:rsidR="00047DED" w:rsidRPr="00EF28A3">
        <w:rPr>
          <w:rFonts w:ascii="Arial" w:hAnsi="Arial" w:cs="Arial"/>
          <w:sz w:val="20"/>
          <w:lang w:val="es-MX"/>
        </w:rPr>
        <w:t>n</w:t>
      </w:r>
      <w:r w:rsidR="003A0DE4" w:rsidRPr="00EF28A3">
        <w:rPr>
          <w:rFonts w:ascii="Arial" w:hAnsi="Arial" w:cs="Arial"/>
          <w:sz w:val="20"/>
          <w:lang w:val="es-MX"/>
        </w:rPr>
        <w:t>r</w:t>
      </w:r>
      <w:r w:rsidR="00047DED" w:rsidRPr="00EF28A3">
        <w:rPr>
          <w:rFonts w:ascii="Arial" w:hAnsi="Arial" w:cs="Arial"/>
          <w:sz w:val="20"/>
          <w:lang w:val="es-MX"/>
        </w:rPr>
        <w:t>o_doc</w:t>
      </w:r>
      <w:proofErr w:type="spellEnd"/>
      <w:r w:rsidR="00047DED" w:rsidRPr="00EF28A3">
        <w:rPr>
          <w:rFonts w:ascii="Arial" w:hAnsi="Arial" w:cs="Arial"/>
          <w:sz w:val="20"/>
          <w:lang w:val="es-MX"/>
        </w:rPr>
        <w:t>}</w:t>
      </w:r>
      <w:r w:rsidR="006470FC" w:rsidRPr="00EF28A3">
        <w:rPr>
          <w:rFonts w:ascii="Arial" w:hAnsi="Arial" w:cs="Arial"/>
          <w:sz w:val="20"/>
          <w:lang w:val="es-MX"/>
        </w:rPr>
        <w:t xml:space="preserve"> </w:t>
      </w:r>
      <w:r w:rsidRPr="00EF28A3">
        <w:rPr>
          <w:rFonts w:ascii="Arial" w:hAnsi="Arial" w:cs="Arial"/>
          <w:sz w:val="20"/>
          <w:lang w:val="es-MX"/>
        </w:rPr>
        <w:t xml:space="preserve">con domicilio en </w:t>
      </w:r>
      <w:r w:rsidR="001D601F">
        <w:rPr>
          <w:rFonts w:ascii="Arial" w:hAnsi="Arial" w:cs="Arial"/>
          <w:sz w:val="20"/>
          <w:lang w:val="es-MX"/>
        </w:rPr>
        <w:t xml:space="preserve">                                                                                           </w:t>
      </w:r>
    </w:p>
    <w:p w:rsidR="007719D2" w:rsidRPr="00EF28A3" w:rsidRDefault="001D601F" w:rsidP="0046775E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                                                                                             </w:t>
      </w:r>
      <w:r w:rsidR="00D64B90">
        <w:rPr>
          <w:rFonts w:ascii="Arial" w:hAnsi="Arial" w:cs="Arial"/>
          <w:sz w:val="20"/>
          <w:lang w:val="es-MX"/>
        </w:rPr>
        <w:t>,</w:t>
      </w:r>
      <w:r w:rsidR="007719D2" w:rsidRPr="00AF2797">
        <w:rPr>
          <w:rFonts w:ascii="Arial" w:hAnsi="Arial" w:cs="Arial"/>
          <w:sz w:val="20"/>
          <w:lang w:val="es-MX"/>
        </w:rPr>
        <w:t xml:space="preserve"> a quien en adelante se le denominara el </w:t>
      </w:r>
      <w:r w:rsidR="007719D2" w:rsidRPr="00EF28A3">
        <w:rPr>
          <w:rFonts w:ascii="Arial" w:hAnsi="Arial" w:cs="Arial"/>
          <w:sz w:val="20"/>
          <w:lang w:val="es-MX"/>
        </w:rPr>
        <w:t xml:space="preserve">LOCADOR </w:t>
      </w:r>
      <w:r w:rsidR="007719D2" w:rsidRPr="00AF2797">
        <w:rPr>
          <w:rFonts w:ascii="Arial" w:hAnsi="Arial" w:cs="Arial"/>
          <w:sz w:val="20"/>
          <w:lang w:val="es-MX"/>
        </w:rPr>
        <w:t>en los términos y condiciones siguientes.</w:t>
      </w:r>
    </w:p>
    <w:p w:rsidR="007719D2" w:rsidRPr="00EF28A3" w:rsidRDefault="007719D2" w:rsidP="007719D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p w:rsidR="00593280" w:rsidRPr="00EF28A3" w:rsidRDefault="007E642F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PRIMERO.-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 xml:space="preserve">Por el presente documento </w:t>
      </w:r>
      <w:r w:rsidR="00723710" w:rsidRPr="00AF2797">
        <w:rPr>
          <w:rFonts w:ascii="Arial" w:hAnsi="Arial" w:cs="Arial"/>
          <w:sz w:val="20"/>
          <w:lang w:val="es-MX"/>
        </w:rPr>
        <w:t>la</w:t>
      </w:r>
      <w:r w:rsidR="007700B5" w:rsidRPr="00AF2797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COMITENTE contrata los servicios profesionales del LOCADOR para la preparaci</w:t>
      </w:r>
      <w:r w:rsidR="00B81708" w:rsidRPr="00AF2797">
        <w:rPr>
          <w:rFonts w:ascii="Arial" w:hAnsi="Arial" w:cs="Arial"/>
          <w:sz w:val="20"/>
          <w:lang w:val="es-MX"/>
        </w:rPr>
        <w:t>ó</w:t>
      </w:r>
      <w:r w:rsidR="007365B7">
        <w:rPr>
          <w:rFonts w:ascii="Arial" w:hAnsi="Arial" w:cs="Arial"/>
          <w:sz w:val="20"/>
          <w:lang w:val="es-MX"/>
        </w:rPr>
        <w:t>n del M</w:t>
      </w:r>
      <w:r w:rsidR="00406147">
        <w:rPr>
          <w:rFonts w:ascii="Arial" w:hAnsi="Arial" w:cs="Arial"/>
          <w:sz w:val="20"/>
          <w:lang w:val="es-MX"/>
        </w:rPr>
        <w:t>aterial y el dictado del</w:t>
      </w:r>
      <w:r w:rsidR="007802BA">
        <w:rPr>
          <w:rFonts w:ascii="Arial" w:hAnsi="Arial" w:cs="Arial"/>
          <w:sz w:val="20"/>
          <w:lang w:val="es-MX"/>
        </w:rPr>
        <w:t>(los)</w:t>
      </w:r>
      <w:r w:rsidR="00406147">
        <w:rPr>
          <w:rFonts w:ascii="Arial" w:hAnsi="Arial" w:cs="Arial"/>
          <w:sz w:val="20"/>
          <w:lang w:val="es-MX"/>
        </w:rPr>
        <w:t xml:space="preserve"> curso</w:t>
      </w:r>
      <w:r w:rsidR="007802BA">
        <w:rPr>
          <w:rFonts w:ascii="Arial" w:hAnsi="Arial" w:cs="Arial"/>
          <w:sz w:val="20"/>
          <w:lang w:val="es-MX"/>
        </w:rPr>
        <w:t>(s)</w:t>
      </w:r>
      <w:r w:rsidR="00406147">
        <w:rPr>
          <w:rFonts w:ascii="Arial" w:hAnsi="Arial" w:cs="Arial"/>
          <w:sz w:val="20"/>
          <w:lang w:val="es-MX"/>
        </w:rPr>
        <w:t xml:space="preserve">: </w:t>
      </w:r>
      <w:r w:rsidR="00D3727A" w:rsidRPr="00EF28A3">
        <w:rPr>
          <w:rFonts w:ascii="Arial" w:hAnsi="Arial" w:cs="Arial"/>
          <w:sz w:val="20"/>
          <w:lang w:val="es-MX"/>
        </w:rPr>
        <w:t>${curso}</w:t>
      </w:r>
      <w:r w:rsidR="00CE3355" w:rsidRPr="00EF28A3">
        <w:rPr>
          <w:rFonts w:ascii="Arial" w:hAnsi="Arial" w:cs="Arial"/>
          <w:sz w:val="20"/>
          <w:lang w:val="es-MX"/>
        </w:rPr>
        <w:t xml:space="preserve"> </w:t>
      </w:r>
      <w:r w:rsidR="002129E8" w:rsidRPr="00EF28A3">
        <w:rPr>
          <w:rFonts w:ascii="Arial" w:hAnsi="Arial" w:cs="Arial"/>
          <w:sz w:val="20"/>
          <w:lang w:val="es-MX"/>
        </w:rPr>
        <w:t xml:space="preserve">- </w:t>
      </w:r>
      <w:r w:rsidR="00D3727A" w:rsidRPr="00EF28A3">
        <w:rPr>
          <w:rFonts w:ascii="Arial" w:hAnsi="Arial" w:cs="Arial"/>
          <w:sz w:val="20"/>
          <w:lang w:val="es-MX"/>
        </w:rPr>
        <w:t>${</w:t>
      </w:r>
      <w:proofErr w:type="spellStart"/>
      <w:r w:rsidR="00D3727A" w:rsidRPr="00EF28A3">
        <w:rPr>
          <w:rFonts w:ascii="Arial" w:hAnsi="Arial" w:cs="Arial"/>
          <w:sz w:val="20"/>
          <w:lang w:val="es-MX"/>
        </w:rPr>
        <w:t>centro_costo</w:t>
      </w:r>
      <w:proofErr w:type="spellEnd"/>
      <w:r w:rsidR="00D3727A" w:rsidRPr="00EF28A3">
        <w:rPr>
          <w:rFonts w:ascii="Arial" w:hAnsi="Arial" w:cs="Arial"/>
          <w:sz w:val="20"/>
          <w:lang w:val="es-MX"/>
        </w:rPr>
        <w:t>}</w:t>
      </w:r>
    </w:p>
    <w:p w:rsidR="002129E8" w:rsidRPr="00EF28A3" w:rsidRDefault="002129E8" w:rsidP="00EF28A3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</w:tblGrid>
      <w:tr w:rsidR="00C6006F" w:rsidRPr="00EF28A3" w:rsidTr="00C6006F">
        <w:tc>
          <w:tcPr>
            <w:tcW w:w="8674" w:type="dxa"/>
          </w:tcPr>
          <w:p w:rsidR="00C6006F" w:rsidRPr="00EF28A3" w:rsidRDefault="00C6006F" w:rsidP="000874B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EF28A3">
              <w:rPr>
                <w:rFonts w:ascii="Arial" w:hAnsi="Arial" w:cs="Arial"/>
                <w:sz w:val="20"/>
                <w:lang w:val="es-MX"/>
              </w:rPr>
              <w:t>${fechas}</w:t>
            </w:r>
          </w:p>
        </w:tc>
      </w:tr>
    </w:tbl>
    <w:p w:rsidR="00874841" w:rsidRPr="0070403A" w:rsidRDefault="00874841" w:rsidP="00314CDF">
      <w:pPr>
        <w:jc w:val="both"/>
        <w:rPr>
          <w:rFonts w:ascii="Arial" w:hAnsi="Arial" w:cs="Arial"/>
          <w:sz w:val="20"/>
          <w:lang w:val="es-PE"/>
        </w:rPr>
      </w:pPr>
    </w:p>
    <w:p w:rsidR="007E642F" w:rsidRPr="00AF2797" w:rsidRDefault="007E642F" w:rsidP="00DE171F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Con un total de </w:t>
      </w:r>
      <w:r w:rsidR="002447DE">
        <w:rPr>
          <w:rFonts w:ascii="Arial" w:hAnsi="Arial" w:cs="Arial"/>
          <w:sz w:val="20"/>
          <w:lang w:val="es-MX"/>
        </w:rPr>
        <w:t>${</w:t>
      </w:r>
      <w:proofErr w:type="spellStart"/>
      <w:r w:rsidR="002447DE">
        <w:rPr>
          <w:rFonts w:ascii="Arial" w:hAnsi="Arial" w:cs="Arial"/>
          <w:sz w:val="20"/>
          <w:lang w:val="es-MX"/>
        </w:rPr>
        <w:t>duracion</w:t>
      </w:r>
      <w:proofErr w:type="spellEnd"/>
      <w:r w:rsidR="002447DE">
        <w:rPr>
          <w:rFonts w:ascii="Arial" w:hAnsi="Arial" w:cs="Arial"/>
          <w:sz w:val="20"/>
          <w:lang w:val="es-MX"/>
        </w:rPr>
        <w:t>}</w:t>
      </w:r>
      <w:r w:rsidRPr="00AF2797">
        <w:rPr>
          <w:rFonts w:ascii="Arial" w:hAnsi="Arial" w:cs="Arial"/>
          <w:b/>
          <w:bCs/>
          <w:sz w:val="20"/>
          <w:lang w:val="es-MX"/>
        </w:rPr>
        <w:t xml:space="preserve"> horas </w:t>
      </w:r>
      <w:r w:rsidR="00ED1FDD" w:rsidRPr="00AF2797">
        <w:rPr>
          <w:rFonts w:ascii="Arial" w:hAnsi="Arial" w:cs="Arial"/>
          <w:sz w:val="20"/>
          <w:lang w:val="es-MX"/>
        </w:rPr>
        <w:t>cronológicas</w:t>
      </w:r>
      <w:r w:rsidRPr="00AF2797">
        <w:rPr>
          <w:rFonts w:ascii="Arial" w:hAnsi="Arial" w:cs="Arial"/>
          <w:sz w:val="20"/>
          <w:lang w:val="es-MX"/>
        </w:rPr>
        <w:t xml:space="preserve"> sin que esta </w:t>
      </w:r>
      <w:r w:rsidR="00ED1FDD" w:rsidRPr="00AF2797">
        <w:rPr>
          <w:rFonts w:ascii="Arial" w:hAnsi="Arial" w:cs="Arial"/>
          <w:sz w:val="20"/>
          <w:lang w:val="es-MX"/>
        </w:rPr>
        <w:t>mención</w:t>
      </w:r>
      <w:r w:rsidRPr="00AF2797">
        <w:rPr>
          <w:rFonts w:ascii="Arial" w:hAnsi="Arial" w:cs="Arial"/>
          <w:sz w:val="20"/>
          <w:lang w:val="es-MX"/>
        </w:rPr>
        <w:t xml:space="preserve"> importe </w:t>
      </w:r>
      <w:r w:rsidR="00ED1FDD" w:rsidRPr="00AF2797">
        <w:rPr>
          <w:rFonts w:ascii="Arial" w:hAnsi="Arial" w:cs="Arial"/>
          <w:sz w:val="20"/>
          <w:lang w:val="es-MX"/>
        </w:rPr>
        <w:t>negación</w:t>
      </w:r>
      <w:r w:rsidRPr="00AF2797"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 w:rsidRPr="00AF2797">
        <w:rPr>
          <w:rFonts w:ascii="Arial" w:hAnsi="Arial" w:cs="Arial"/>
          <w:sz w:val="20"/>
          <w:lang w:val="es-MX"/>
        </w:rPr>
        <w:t>específicos</w:t>
      </w:r>
      <w:r w:rsidRPr="00AF2797">
        <w:rPr>
          <w:rFonts w:ascii="Arial" w:hAnsi="Arial" w:cs="Arial"/>
          <w:sz w:val="20"/>
          <w:lang w:val="es-MX"/>
        </w:rPr>
        <w:t xml:space="preserve"> contratados.</w:t>
      </w:r>
    </w:p>
    <w:p w:rsidR="007E642F" w:rsidRPr="00AF2797" w:rsidRDefault="007E642F" w:rsidP="00C13699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SEGUNDO.-</w:t>
      </w:r>
      <w:r w:rsidRPr="00AF2797"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:rsidR="00944DB0" w:rsidRPr="00AF2797" w:rsidRDefault="00944DB0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TERCERO.-</w:t>
      </w:r>
      <w:r w:rsidRPr="00AF2797"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 w:rsidRPr="00AF2797">
        <w:rPr>
          <w:rFonts w:ascii="Arial" w:hAnsi="Arial" w:cs="Arial"/>
          <w:sz w:val="20"/>
          <w:lang w:val="es-PE"/>
        </w:rPr>
        <w:t>á</w:t>
      </w:r>
      <w:r w:rsidRPr="00AF2797"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:rsidR="00C13699" w:rsidRPr="00AF2797" w:rsidRDefault="007E642F" w:rsidP="00C13699">
      <w:pPr>
        <w:pStyle w:val="Textoindependiente"/>
        <w:spacing w:line="312" w:lineRule="auto"/>
      </w:pPr>
      <w:r w:rsidRPr="00AF2797">
        <w:t xml:space="preserve">En caso de reclamo u observación de parte de los alumnos que se matriculen para llevar el curso </w:t>
      </w:r>
      <w:proofErr w:type="spellStart"/>
      <w:r w:rsidRPr="00AF2797">
        <w:t>ha</w:t>
      </w:r>
      <w:proofErr w:type="spellEnd"/>
      <w:r w:rsidRPr="00AF2797">
        <w:t xml:space="preserve"> dictar por el LOCADOR, sean estos por aspectos académicos o de cualquier otra índole, el LOCADOR  </w:t>
      </w:r>
      <w:proofErr w:type="spellStart"/>
      <w:r w:rsidRPr="00AF2797">
        <w:t>esta</w:t>
      </w:r>
      <w:proofErr w:type="spellEnd"/>
      <w:r w:rsidRPr="00AF2797">
        <w:t xml:space="preserve"> obligado a solucionar en primera instancia el reclamo, o levantar la observación planteada de manera inmediata. </w:t>
      </w:r>
    </w:p>
    <w:p w:rsidR="007E642F" w:rsidRPr="00E426CE" w:rsidRDefault="007E642F" w:rsidP="00C13699">
      <w:pPr>
        <w:pStyle w:val="Textoindependiente"/>
        <w:spacing w:line="312" w:lineRule="auto"/>
        <w:rPr>
          <w:color w:val="000000"/>
        </w:rPr>
      </w:pPr>
      <w:r w:rsidRPr="00AF2797">
        <w:rPr>
          <w:b/>
          <w:u w:val="single"/>
        </w:rPr>
        <w:t>CUARTO.-</w:t>
      </w:r>
      <w:r w:rsidRPr="00AF2797">
        <w:t xml:space="preserve"> El COMITENTE abonará al locador como retribución por la prestación </w:t>
      </w:r>
      <w:r w:rsidR="00381F6D" w:rsidRPr="00AF2797">
        <w:t xml:space="preserve">de sus servicios la suma de </w:t>
      </w:r>
      <w:r w:rsidR="00DD63A2">
        <w:t>${moneda}</w:t>
      </w:r>
      <w:r w:rsidR="006E042D" w:rsidRPr="00836E16">
        <w:t xml:space="preserve"> </w:t>
      </w:r>
      <w:r w:rsidR="00DD63A2" w:rsidRPr="00836E16">
        <w:t>${monto}</w:t>
      </w:r>
      <w:r w:rsidR="00A042BB" w:rsidRPr="00836E16">
        <w:t xml:space="preserve"> </w:t>
      </w:r>
      <w:r w:rsidRPr="00836E16">
        <w:t>(</w:t>
      </w:r>
      <w:r w:rsidR="00822104">
        <w:t>${</w:t>
      </w:r>
      <w:proofErr w:type="spellStart"/>
      <w:r w:rsidR="00822104">
        <w:t>texto_monto</w:t>
      </w:r>
      <w:proofErr w:type="spellEnd"/>
      <w:r w:rsidR="00822104">
        <w:t>}</w:t>
      </w:r>
      <w:r w:rsidRPr="00AF2797">
        <w:t xml:space="preserve">), comprometiéndose el LOCADOR a otorgar al COMITENTE la respectiva Boleta de Honorarios vigente de acuerdo al </w:t>
      </w:r>
      <w:r w:rsidRPr="00AF2797">
        <w:rPr>
          <w:b/>
        </w:rPr>
        <w:t>régimen tributario del país de origen</w:t>
      </w:r>
      <w:r w:rsidRPr="00AF2797">
        <w:t xml:space="preserve">. El COMITENTE realizará la retención del impuesto a la renta conforme a las normas vigentes. </w:t>
      </w:r>
    </w:p>
    <w:p w:rsidR="005727DE" w:rsidRPr="00AF2797" w:rsidRDefault="005727DE" w:rsidP="00C13699">
      <w:pPr>
        <w:pStyle w:val="Textoindependiente"/>
        <w:spacing w:line="312" w:lineRule="auto"/>
      </w:pPr>
      <w:r w:rsidRPr="00AF2797">
        <w:t>Este monto se abona por el concepto de preparación de Material, el cual será de</w:t>
      </w:r>
      <w:r w:rsidR="00944DB0" w:rsidRPr="00AF2797">
        <w:t xml:space="preserve"> exclusiva </w:t>
      </w:r>
      <w:r w:rsidRPr="00AF2797">
        <w:t xml:space="preserve"> propiedad del Comitente, dictado del curso, calificación y entrega de notas.</w:t>
      </w:r>
    </w:p>
    <w:p w:rsidR="007E642F" w:rsidRPr="00AF2797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t>QUINTO.-</w:t>
      </w:r>
      <w:r w:rsidRPr="00AF2797">
        <w:rPr>
          <w:rFonts w:ascii="Arial" w:hAnsi="Arial" w:cs="Arial"/>
          <w:b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presente algún reclamo u observación.</w:t>
      </w:r>
    </w:p>
    <w:p w:rsidR="007E642F" w:rsidRDefault="007E642F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4255ED">
        <w:rPr>
          <w:rFonts w:ascii="Arial" w:hAnsi="Arial" w:cs="Arial"/>
          <w:b/>
          <w:sz w:val="20"/>
          <w:u w:val="single"/>
          <w:lang w:val="es-MX"/>
        </w:rPr>
        <w:t>SEXTO.-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Pr="00AF2797">
        <w:rPr>
          <w:rFonts w:ascii="Arial" w:hAnsi="Arial" w:cs="Arial"/>
          <w:sz w:val="20"/>
          <w:lang w:val="es-MX"/>
        </w:rPr>
        <w:t>El COMITENTE brindará todas las facilidades del caso al LOCADOR para la realización del t</w:t>
      </w:r>
      <w:r w:rsidR="006467B5" w:rsidRPr="00AF2797">
        <w:rPr>
          <w:rFonts w:ascii="Arial" w:hAnsi="Arial" w:cs="Arial"/>
          <w:sz w:val="20"/>
          <w:lang w:val="es-MX"/>
        </w:rPr>
        <w:t>rabajo para el que es contratado</w:t>
      </w:r>
      <w:r w:rsidR="000018D8" w:rsidRPr="00AF2797">
        <w:rPr>
          <w:rFonts w:ascii="Arial" w:hAnsi="Arial" w:cs="Arial"/>
          <w:sz w:val="20"/>
          <w:lang w:val="es-MX"/>
        </w:rPr>
        <w:t>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Traslado aéreo y/o terrestre, según sea el caso, de ida y vuelta desde y hasta la ciudad de origen, según disponibilidad existente para las fechas, según lo determinado por EL COMITENTE.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 Traslado aéreo y/o terrestre deben de ajustarse exclusivamente al itinerario enviado, cualquier variación luego de la conformidad de la misma será de exclusiva responsabilidad del  LOCADOR</w:t>
      </w:r>
    </w:p>
    <w:p w:rsidR="00503D64" w:rsidRPr="0024644F" w:rsidRDefault="00503D64" w:rsidP="00503D64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 xml:space="preserve">Traslados dentro de la ciudad de </w:t>
      </w:r>
      <w:r w:rsidR="006D59BF">
        <w:rPr>
          <w:rFonts w:ascii="Arial" w:hAnsi="Arial" w:cs="Arial"/>
          <w:sz w:val="20"/>
          <w:lang w:val="es-MX"/>
        </w:rPr>
        <w:t>distado del curso</w:t>
      </w:r>
      <w:r w:rsidRPr="0024644F">
        <w:rPr>
          <w:rFonts w:ascii="Arial" w:hAnsi="Arial" w:cs="Arial"/>
          <w:sz w:val="20"/>
          <w:lang w:val="es-MX"/>
        </w:rPr>
        <w:t>.</w:t>
      </w:r>
    </w:p>
    <w:p w:rsidR="00503D64" w:rsidRPr="0024644F" w:rsidRDefault="00204B01" w:rsidP="002129E8">
      <w:pPr>
        <w:numPr>
          <w:ilvl w:val="0"/>
          <w:numId w:val="8"/>
        </w:num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Alojamiento</w:t>
      </w:r>
      <w:r w:rsidR="006861EA" w:rsidRPr="0024644F">
        <w:rPr>
          <w:rFonts w:ascii="Arial" w:hAnsi="Arial" w:cs="Arial"/>
          <w:sz w:val="20"/>
          <w:lang w:val="es-MX"/>
        </w:rPr>
        <w:t xml:space="preserve"> y Alimentación</w:t>
      </w:r>
      <w:r w:rsidRPr="0024644F">
        <w:rPr>
          <w:rFonts w:ascii="Arial" w:hAnsi="Arial" w:cs="Arial"/>
          <w:sz w:val="20"/>
          <w:lang w:val="es-MX"/>
        </w:rPr>
        <w:t xml:space="preserve"> </w:t>
      </w:r>
      <w:r w:rsidR="00503D64" w:rsidRPr="0024644F">
        <w:rPr>
          <w:rFonts w:ascii="Arial" w:hAnsi="Arial" w:cs="Arial"/>
          <w:sz w:val="20"/>
          <w:lang w:val="es-MX"/>
        </w:rPr>
        <w:t>en el hotel previsto por EL COMITENTE.</w:t>
      </w:r>
    </w:p>
    <w:p w:rsidR="00503D64" w:rsidRPr="00AF2797" w:rsidRDefault="00503D64" w:rsidP="006467B5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r w:rsidRPr="00AF2797">
        <w:rPr>
          <w:rFonts w:ascii="Arial" w:hAnsi="Arial" w:cs="Arial"/>
          <w:b/>
          <w:sz w:val="20"/>
          <w:u w:val="single"/>
          <w:lang w:val="es-MX"/>
        </w:rPr>
        <w:lastRenderedPageBreak/>
        <w:t xml:space="preserve">SEPTIMO.- </w:t>
      </w:r>
      <w:r w:rsidRPr="00AF2797">
        <w:rPr>
          <w:rFonts w:ascii="Arial" w:hAnsi="Arial" w:cs="Arial"/>
          <w:sz w:val="20"/>
          <w:lang w:val="es-MX"/>
        </w:rPr>
        <w:t xml:space="preserve">El LOCADOR </w:t>
      </w:r>
      <w:r w:rsidRPr="00AF2797"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  <w:r w:rsidR="00944DB0" w:rsidRPr="00AF2797">
        <w:rPr>
          <w:rFonts w:ascii="Arial" w:hAnsi="Arial" w:cs="Arial"/>
          <w:sz w:val="20"/>
        </w:rPr>
        <w:t xml:space="preserve"> El deber de confidencialidad del locador, se extiende a su obligación de no divulg</w:t>
      </w:r>
      <w:r w:rsidR="00BD45E9">
        <w:rPr>
          <w:rFonts w:ascii="Arial" w:hAnsi="Arial" w:cs="Arial"/>
          <w:sz w:val="20"/>
        </w:rPr>
        <w:t xml:space="preserve">ar, distribuir o comercializar </w:t>
      </w:r>
      <w:r w:rsidR="00944DB0" w:rsidRPr="00AF2797">
        <w:rPr>
          <w:rFonts w:ascii="Arial" w:hAnsi="Arial" w:cs="Arial"/>
          <w:sz w:val="20"/>
        </w:rPr>
        <w:t xml:space="preserve">los </w:t>
      </w:r>
      <w:r w:rsidR="00944DB0" w:rsidRPr="00AF2797">
        <w:rPr>
          <w:rFonts w:ascii="Calibri" w:hAnsi="Calibri"/>
          <w:sz w:val="22"/>
          <w:szCs w:val="22"/>
        </w:rPr>
        <w:t xml:space="preserve">materiales de estudios así como todo lo que se pueda derivar del  dictado del curso (como  grabaciones de audio o  videos), los que pasan a ser de exclusiva propiedad </w:t>
      </w:r>
      <w:r w:rsidR="00710A14" w:rsidRPr="00AF2797">
        <w:rPr>
          <w:rFonts w:ascii="Calibri" w:hAnsi="Calibri"/>
          <w:sz w:val="22"/>
          <w:szCs w:val="22"/>
        </w:rPr>
        <w:t>del</w:t>
      </w:r>
      <w:r w:rsidR="00944DB0" w:rsidRPr="00AF2797">
        <w:rPr>
          <w:rFonts w:ascii="Calibri" w:hAnsi="Calibri"/>
          <w:sz w:val="22"/>
          <w:szCs w:val="22"/>
        </w:rPr>
        <w:t xml:space="preserve"> comitente</w:t>
      </w:r>
    </w:p>
    <w:p w:rsidR="007E642F" w:rsidRPr="00AF2797" w:rsidRDefault="007E642F" w:rsidP="00623D96">
      <w:pPr>
        <w:pStyle w:val="Textoindependiente"/>
        <w:spacing w:before="0" w:after="0" w:line="312" w:lineRule="auto"/>
      </w:pPr>
      <w:r w:rsidRPr="00AF2797">
        <w:t>En caso el COMITENTE incumpla con alguna condición de este Contrato, deberá abonar por concepto de penalidad una suma ascendente a US 1 000.00 (un mil con 00/100 dólares americanos), sin derecho a reclamo alguno.</w:t>
      </w:r>
    </w:p>
    <w:p w:rsidR="007E642F" w:rsidRDefault="007E642F" w:rsidP="00C13699">
      <w:pPr>
        <w:pStyle w:val="Textoindependiente"/>
        <w:spacing w:before="0" w:after="0" w:line="312" w:lineRule="auto"/>
        <w:rPr>
          <w:bCs w:val="0"/>
        </w:rPr>
      </w:pPr>
      <w:r w:rsidRPr="00AF2797">
        <w:rPr>
          <w:bCs w:val="0"/>
        </w:rPr>
        <w:t xml:space="preserve">EL LOCADOR será afectado con la penalidad antes expuesta, si suspende los compromisos aquí señalados a las 48 horas antes de inicio del curso, asumiendo los costos en los que haya incurrido el COMITENTE en la preparación de la ejecución del curso. </w:t>
      </w:r>
    </w:p>
    <w:p w:rsidR="006D6F36" w:rsidRPr="00057203" w:rsidRDefault="006D6F36" w:rsidP="006D6F3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:rsidR="006D6F36" w:rsidRPr="00AF2797" w:rsidRDefault="006D6F36" w:rsidP="006D6F36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5" w:history="1">
        <w:r w:rsidR="00355494" w:rsidRPr="004F7DE8">
          <w:rPr>
            <w:rStyle w:val="Hipervnculo"/>
            <w:rFonts w:cs="Segoe UI"/>
            <w:szCs w:val="20"/>
          </w:rPr>
          <w:t>info@bsginstitute.com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:rsidR="006B05F7" w:rsidRPr="00AF2797" w:rsidRDefault="006B05F7" w:rsidP="00C13699">
      <w:pPr>
        <w:pStyle w:val="Textoindependiente"/>
        <w:spacing w:before="0" w:after="0" w:line="312" w:lineRule="auto"/>
        <w:rPr>
          <w:bCs w:val="0"/>
        </w:rPr>
      </w:pPr>
    </w:p>
    <w:p w:rsidR="007E642F" w:rsidRPr="00AF2797" w:rsidRDefault="006D6F3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:rsidR="006B05F7" w:rsidRPr="00AF2797" w:rsidRDefault="006B05F7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6D6F36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 w:rsidRPr="00AF2797">
        <w:rPr>
          <w:rFonts w:ascii="Arial" w:hAnsi="Arial" w:cs="Arial"/>
          <w:b/>
          <w:sz w:val="20"/>
          <w:u w:val="single"/>
          <w:lang w:val="es-MX"/>
        </w:rPr>
        <w:t xml:space="preserve">.- </w:t>
      </w:r>
      <w:r w:rsidR="007E642F" w:rsidRPr="00AF2797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:rsidR="00744D85" w:rsidRPr="00AF2797" w:rsidRDefault="00744D8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3E0A35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24644F">
        <w:rPr>
          <w:rFonts w:ascii="Arial" w:hAnsi="Arial" w:cs="Arial"/>
          <w:sz w:val="20"/>
          <w:lang w:val="es-MX"/>
        </w:rPr>
        <w:t>${ciudad}</w:t>
      </w:r>
      <w:r w:rsidR="000F4956" w:rsidRPr="0024644F">
        <w:rPr>
          <w:rFonts w:ascii="Arial" w:hAnsi="Arial" w:cs="Arial"/>
          <w:sz w:val="20"/>
          <w:lang w:val="es-MX"/>
        </w:rPr>
        <w:t>,</w:t>
      </w:r>
      <w:r w:rsidR="006B6224" w:rsidRPr="0024644F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${hoy}</w:t>
      </w:r>
      <w:r w:rsidR="0024644F">
        <w:rPr>
          <w:rFonts w:ascii="Arial" w:hAnsi="Arial" w:cs="Arial"/>
          <w:sz w:val="20"/>
          <w:lang w:val="es-MX"/>
        </w:rPr>
        <w:t>.</w:t>
      </w: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C44A2" w:rsidRPr="00AF2797" w:rsidRDefault="007C44A2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:rsidR="007E642F" w:rsidRPr="00AF2797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 w:rsidRPr="00AF2797">
        <w:rPr>
          <w:rFonts w:ascii="Arial" w:hAnsi="Arial" w:cs="Arial"/>
          <w:sz w:val="20"/>
          <w:lang w:val="es-MX"/>
        </w:rPr>
        <w:t xml:space="preserve">------------------------------ </w:t>
      </w:r>
      <w:r w:rsidRPr="00AF2797">
        <w:rPr>
          <w:rFonts w:ascii="Arial" w:hAnsi="Arial" w:cs="Arial"/>
          <w:sz w:val="20"/>
          <w:lang w:val="es-MX"/>
        </w:rPr>
        <w:tab/>
      </w:r>
      <w:r w:rsidRPr="00AF2797"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 w:rsidRPr="00AF2797">
        <w:rPr>
          <w:rFonts w:ascii="Arial" w:hAnsi="Arial" w:cs="Arial"/>
          <w:b/>
          <w:sz w:val="20"/>
          <w:lang w:val="es-MX"/>
        </w:rPr>
        <w:tab/>
        <w:t xml:space="preserve">       COMITENTE</w:t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 w:rsidRPr="00AF2797"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 w:rsidSect="006A7B18">
      <w:footnotePr>
        <w:pos w:val="beneathText"/>
      </w:footnotePr>
      <w:pgSz w:w="12240" w:h="15840"/>
      <w:pgMar w:top="709" w:right="1418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7F077A"/>
    <w:multiLevelType w:val="hybridMultilevel"/>
    <w:tmpl w:val="2064F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6DC5"/>
    <w:multiLevelType w:val="hybridMultilevel"/>
    <w:tmpl w:val="D966A3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4FE2"/>
    <w:multiLevelType w:val="hybridMultilevel"/>
    <w:tmpl w:val="9AD0A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DD"/>
    <w:rsid w:val="000018D8"/>
    <w:rsid w:val="00037B4D"/>
    <w:rsid w:val="00047DED"/>
    <w:rsid w:val="000602F3"/>
    <w:rsid w:val="00082273"/>
    <w:rsid w:val="000B0BD5"/>
    <w:rsid w:val="000C4051"/>
    <w:rsid w:val="000D0E35"/>
    <w:rsid w:val="000E36D5"/>
    <w:rsid w:val="000F4956"/>
    <w:rsid w:val="00126F16"/>
    <w:rsid w:val="00135F8E"/>
    <w:rsid w:val="00191711"/>
    <w:rsid w:val="001A737D"/>
    <w:rsid w:val="001D224F"/>
    <w:rsid w:val="001D601F"/>
    <w:rsid w:val="001F5C7E"/>
    <w:rsid w:val="002046D5"/>
    <w:rsid w:val="00204B01"/>
    <w:rsid w:val="002129E8"/>
    <w:rsid w:val="00236625"/>
    <w:rsid w:val="002447DE"/>
    <w:rsid w:val="0024644F"/>
    <w:rsid w:val="00254E36"/>
    <w:rsid w:val="00276A0D"/>
    <w:rsid w:val="00280F7C"/>
    <w:rsid w:val="00284025"/>
    <w:rsid w:val="002A7CCA"/>
    <w:rsid w:val="002B154E"/>
    <w:rsid w:val="002C3AB4"/>
    <w:rsid w:val="002D70AE"/>
    <w:rsid w:val="00314CDF"/>
    <w:rsid w:val="00336CA4"/>
    <w:rsid w:val="00341696"/>
    <w:rsid w:val="00355494"/>
    <w:rsid w:val="00356687"/>
    <w:rsid w:val="0036493A"/>
    <w:rsid w:val="00364A90"/>
    <w:rsid w:val="00381F6D"/>
    <w:rsid w:val="003941D9"/>
    <w:rsid w:val="003944A6"/>
    <w:rsid w:val="003A0DE4"/>
    <w:rsid w:val="003B3AE1"/>
    <w:rsid w:val="003B3DC2"/>
    <w:rsid w:val="003D7D24"/>
    <w:rsid w:val="003E0A35"/>
    <w:rsid w:val="00406147"/>
    <w:rsid w:val="004255ED"/>
    <w:rsid w:val="00447CC9"/>
    <w:rsid w:val="0046775E"/>
    <w:rsid w:val="00503D64"/>
    <w:rsid w:val="00505E72"/>
    <w:rsid w:val="005205D4"/>
    <w:rsid w:val="0056606A"/>
    <w:rsid w:val="00567676"/>
    <w:rsid w:val="005727DE"/>
    <w:rsid w:val="00590F8D"/>
    <w:rsid w:val="00593145"/>
    <w:rsid w:val="00593280"/>
    <w:rsid w:val="005A32C3"/>
    <w:rsid w:val="005B2918"/>
    <w:rsid w:val="005B7F0C"/>
    <w:rsid w:val="006057F9"/>
    <w:rsid w:val="00623D96"/>
    <w:rsid w:val="006467B5"/>
    <w:rsid w:val="006470FC"/>
    <w:rsid w:val="006476A5"/>
    <w:rsid w:val="00675EE4"/>
    <w:rsid w:val="006861EA"/>
    <w:rsid w:val="006A7B18"/>
    <w:rsid w:val="006B05F7"/>
    <w:rsid w:val="006B6224"/>
    <w:rsid w:val="006D59BF"/>
    <w:rsid w:val="006D6F36"/>
    <w:rsid w:val="006E042D"/>
    <w:rsid w:val="0070403A"/>
    <w:rsid w:val="00710A14"/>
    <w:rsid w:val="00714D16"/>
    <w:rsid w:val="0071514B"/>
    <w:rsid w:val="00723710"/>
    <w:rsid w:val="007365B7"/>
    <w:rsid w:val="0074335A"/>
    <w:rsid w:val="00744D85"/>
    <w:rsid w:val="007700B5"/>
    <w:rsid w:val="007719D2"/>
    <w:rsid w:val="00776F9E"/>
    <w:rsid w:val="007802BA"/>
    <w:rsid w:val="007810F5"/>
    <w:rsid w:val="00796E1C"/>
    <w:rsid w:val="007B6140"/>
    <w:rsid w:val="007C44A2"/>
    <w:rsid w:val="007D45F3"/>
    <w:rsid w:val="007D552E"/>
    <w:rsid w:val="007E642F"/>
    <w:rsid w:val="007F0F4C"/>
    <w:rsid w:val="008011CD"/>
    <w:rsid w:val="0080285A"/>
    <w:rsid w:val="00807051"/>
    <w:rsid w:val="00822104"/>
    <w:rsid w:val="00836E16"/>
    <w:rsid w:val="008724C6"/>
    <w:rsid w:val="00874841"/>
    <w:rsid w:val="00882A22"/>
    <w:rsid w:val="008A09CA"/>
    <w:rsid w:val="008A31CC"/>
    <w:rsid w:val="008D5812"/>
    <w:rsid w:val="00944DB0"/>
    <w:rsid w:val="0097062E"/>
    <w:rsid w:val="00994D35"/>
    <w:rsid w:val="009A4A12"/>
    <w:rsid w:val="009B7818"/>
    <w:rsid w:val="009D7AA6"/>
    <w:rsid w:val="009E19DE"/>
    <w:rsid w:val="009F2F63"/>
    <w:rsid w:val="00A024FC"/>
    <w:rsid w:val="00A042BB"/>
    <w:rsid w:val="00A07ED7"/>
    <w:rsid w:val="00A15948"/>
    <w:rsid w:val="00A21F13"/>
    <w:rsid w:val="00A24ABA"/>
    <w:rsid w:val="00A35FBF"/>
    <w:rsid w:val="00A43AC5"/>
    <w:rsid w:val="00A47416"/>
    <w:rsid w:val="00A54078"/>
    <w:rsid w:val="00A61B1C"/>
    <w:rsid w:val="00A71D45"/>
    <w:rsid w:val="00A804A0"/>
    <w:rsid w:val="00A91C99"/>
    <w:rsid w:val="00A95F4B"/>
    <w:rsid w:val="00AA46FA"/>
    <w:rsid w:val="00AA71B9"/>
    <w:rsid w:val="00AB2DBB"/>
    <w:rsid w:val="00AB7C49"/>
    <w:rsid w:val="00AE7BB6"/>
    <w:rsid w:val="00AF02B8"/>
    <w:rsid w:val="00AF2797"/>
    <w:rsid w:val="00AF676F"/>
    <w:rsid w:val="00AF784A"/>
    <w:rsid w:val="00B0091F"/>
    <w:rsid w:val="00B12294"/>
    <w:rsid w:val="00B23741"/>
    <w:rsid w:val="00B50FCD"/>
    <w:rsid w:val="00B72616"/>
    <w:rsid w:val="00B768C0"/>
    <w:rsid w:val="00B81708"/>
    <w:rsid w:val="00BC61CA"/>
    <w:rsid w:val="00BC7B12"/>
    <w:rsid w:val="00BD45E9"/>
    <w:rsid w:val="00BF77A6"/>
    <w:rsid w:val="00C13699"/>
    <w:rsid w:val="00C20E55"/>
    <w:rsid w:val="00C6006F"/>
    <w:rsid w:val="00C62D52"/>
    <w:rsid w:val="00C85213"/>
    <w:rsid w:val="00CC0166"/>
    <w:rsid w:val="00CC79CF"/>
    <w:rsid w:val="00CD0D71"/>
    <w:rsid w:val="00CE3355"/>
    <w:rsid w:val="00D02FB1"/>
    <w:rsid w:val="00D3727A"/>
    <w:rsid w:val="00D427FC"/>
    <w:rsid w:val="00D63E69"/>
    <w:rsid w:val="00D64B90"/>
    <w:rsid w:val="00D66B3E"/>
    <w:rsid w:val="00D7038B"/>
    <w:rsid w:val="00D70726"/>
    <w:rsid w:val="00DD63A2"/>
    <w:rsid w:val="00DE171F"/>
    <w:rsid w:val="00DF44CF"/>
    <w:rsid w:val="00E0325E"/>
    <w:rsid w:val="00E35CA3"/>
    <w:rsid w:val="00E36879"/>
    <w:rsid w:val="00E41F3B"/>
    <w:rsid w:val="00E426CE"/>
    <w:rsid w:val="00E557A0"/>
    <w:rsid w:val="00E63D5E"/>
    <w:rsid w:val="00E772E1"/>
    <w:rsid w:val="00E90605"/>
    <w:rsid w:val="00E97FC4"/>
    <w:rsid w:val="00EA5880"/>
    <w:rsid w:val="00EB0FB3"/>
    <w:rsid w:val="00EB3DEF"/>
    <w:rsid w:val="00EC6E21"/>
    <w:rsid w:val="00ED1FDD"/>
    <w:rsid w:val="00EE2F37"/>
    <w:rsid w:val="00EF1E26"/>
    <w:rsid w:val="00EF28A3"/>
    <w:rsid w:val="00F44AD6"/>
    <w:rsid w:val="00F73A6B"/>
    <w:rsid w:val="00F83BFD"/>
    <w:rsid w:val="00FA0ADD"/>
    <w:rsid w:val="00FA2C7C"/>
    <w:rsid w:val="00FA5BD5"/>
    <w:rsid w:val="00FD0958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DA2B64E"/>
  <w15:chartTrackingRefBased/>
  <w15:docId w15:val="{9F4CE3DE-514E-4302-B96B-34904CC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Textodeglobo">
    <w:name w:val="Balloon Text"/>
    <w:basedOn w:val="Normal"/>
    <w:link w:val="TextodegloboCar"/>
    <w:uiPriority w:val="99"/>
    <w:semiHidden/>
    <w:unhideWhenUsed/>
    <w:rsid w:val="007040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0403A"/>
    <w:rPr>
      <w:rFonts w:ascii="Tahoma" w:hAnsi="Tahoma" w:cs="Tahoma"/>
      <w:sz w:val="16"/>
      <w:szCs w:val="16"/>
      <w:lang w:val="es-ES" w:eastAsia="ar-SA"/>
    </w:rPr>
  </w:style>
  <w:style w:type="table" w:styleId="Tablaconcuadrcula">
    <w:name w:val="Table Grid"/>
    <w:basedOn w:val="Tablanormal"/>
    <w:uiPriority w:val="59"/>
    <w:rsid w:val="00C6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6D6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bsginstitu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Deyvis</cp:lastModifiedBy>
  <cp:revision>28</cp:revision>
  <cp:lastPrinted>2012-06-18T20:47:00Z</cp:lastPrinted>
  <dcterms:created xsi:type="dcterms:W3CDTF">2015-10-23T22:18:00Z</dcterms:created>
  <dcterms:modified xsi:type="dcterms:W3CDTF">2019-05-16T14:34:00Z</dcterms:modified>
</cp:coreProperties>
</file>