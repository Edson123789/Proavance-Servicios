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15B1" w14:textId="77777777" w:rsidR="007E642F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14:paraId="1AE20E1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6D43DD60" w14:textId="4016C6F6" w:rsidR="007E642F" w:rsidRPr="00367A24" w:rsidRDefault="007E642F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Conste por el presente documento que se suscribe por duplicado con igual tenor y valor, el Contrato Privado de Locación de Servicios que celebran de una parte la empresa BS Grupo S.A.C., con R.U.C. 20454870591 domiciliado en </w:t>
      </w:r>
      <w:r w:rsidR="00015541" w:rsidRPr="00015541">
        <w:rPr>
          <w:rFonts w:ascii="Arial" w:hAnsi="Arial" w:cs="Arial"/>
          <w:sz w:val="20"/>
          <w:szCs w:val="20"/>
          <w:lang w:val="es-MX" w:eastAsia="es-ES"/>
        </w:rPr>
        <w:t xml:space="preserve">Urb. León XIII Calle 2 </w:t>
      </w:r>
      <w:proofErr w:type="spellStart"/>
      <w:r w:rsidR="00015541" w:rsidRPr="00015541">
        <w:rPr>
          <w:rFonts w:ascii="Arial" w:hAnsi="Arial" w:cs="Arial"/>
          <w:sz w:val="20"/>
          <w:szCs w:val="20"/>
          <w:lang w:val="es-MX" w:eastAsia="es-ES"/>
        </w:rPr>
        <w:t>N°</w:t>
      </w:r>
      <w:proofErr w:type="spellEnd"/>
      <w:r w:rsidR="00015541" w:rsidRPr="00015541">
        <w:rPr>
          <w:rFonts w:ascii="Arial" w:hAnsi="Arial" w:cs="Arial"/>
          <w:sz w:val="20"/>
          <w:szCs w:val="20"/>
          <w:lang w:val="es-MX" w:eastAsia="es-ES"/>
        </w:rPr>
        <w:t xml:space="preserve"> 107 Cayma</w:t>
      </w:r>
      <w:r w:rsidR="00015541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bookmarkStart w:id="0" w:name="_GoBack"/>
      <w:bookmarkEnd w:id="0"/>
      <w:r w:rsidRPr="009640AD">
        <w:rPr>
          <w:rFonts w:ascii="Arial" w:hAnsi="Arial" w:cs="Arial"/>
          <w:sz w:val="20"/>
          <w:szCs w:val="20"/>
          <w:lang w:val="es-MX" w:eastAsia="es-ES"/>
        </w:rPr>
        <w:t>del distrito</w:t>
      </w:r>
      <w:r w:rsidR="00C63D56">
        <w:rPr>
          <w:rFonts w:ascii="Arial" w:hAnsi="Arial" w:cs="Arial"/>
          <w:sz w:val="20"/>
          <w:szCs w:val="20"/>
          <w:lang w:val="es-MX" w:eastAsia="es-ES"/>
        </w:rPr>
        <w:t>,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Provincia y Departamento de Arequipa, debidamente representado por Jimmy</w:t>
      </w:r>
      <w:r w:rsidR="002B41B2">
        <w:rPr>
          <w:rFonts w:ascii="Arial" w:hAnsi="Arial" w:cs="Arial"/>
          <w:sz w:val="20"/>
          <w:szCs w:val="20"/>
          <w:lang w:val="es-MX" w:eastAsia="es-ES"/>
        </w:rPr>
        <w:t xml:space="preserve"> Fernando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Quintanilla Pérez  identificado con DNI Nº 29698152 a quien en adelante se le denominara el COMITENTE, y de la otra parte como LOCADOR (A)</w:t>
      </w:r>
      <w:r w:rsidR="00D7038B" w:rsidRPr="009640AD">
        <w:rPr>
          <w:rFonts w:ascii="Arial" w:hAnsi="Arial" w:cs="Arial"/>
          <w:sz w:val="20"/>
          <w:szCs w:val="20"/>
          <w:lang w:val="es-MX" w:eastAsia="es-ES"/>
        </w:rPr>
        <w:t>,</w:t>
      </w:r>
      <w:r w:rsidR="00C82695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F21EC" w:rsidRPr="00367A24">
        <w:rPr>
          <w:rFonts w:ascii="Arial" w:hAnsi="Arial" w:cs="Arial"/>
          <w:sz w:val="20"/>
          <w:szCs w:val="20"/>
          <w:lang w:val="es-MX" w:eastAsia="es-ES"/>
        </w:rPr>
        <w:t>${docente}</w:t>
      </w:r>
      <w:r w:rsidR="008424F6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Pr="00367A24">
        <w:rPr>
          <w:rFonts w:ascii="Arial" w:hAnsi="Arial" w:cs="Arial"/>
          <w:sz w:val="20"/>
          <w:szCs w:val="20"/>
          <w:lang w:val="es-MX" w:eastAsia="es-ES"/>
        </w:rPr>
        <w:t>con</w:t>
      </w:r>
      <w:r w:rsidR="009640AD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tipo_doc</w:t>
      </w:r>
      <w:proofErr w:type="spellEnd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8C5C3B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: </w:t>
      </w:r>
      <w:r w:rsidR="00766119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>
        <w:rPr>
          <w:rFonts w:ascii="Arial" w:hAnsi="Arial" w:cs="Arial"/>
          <w:sz w:val="20"/>
          <w:szCs w:val="20"/>
          <w:lang w:val="es-MX" w:eastAsia="es-ES"/>
        </w:rPr>
        <w:t>nro_doc</w:t>
      </w:r>
      <w:proofErr w:type="spellEnd"/>
      <w:r w:rsidR="00766119">
        <w:rPr>
          <w:rFonts w:ascii="Arial" w:hAnsi="Arial" w:cs="Arial"/>
          <w:sz w:val="20"/>
          <w:szCs w:val="20"/>
          <w:lang w:val="es-MX" w:eastAsia="es-ES"/>
        </w:rPr>
        <w:t>}</w:t>
      </w:r>
      <w:r w:rsidR="00AC4998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9874F1" w:rsidRPr="009640AD">
        <w:rPr>
          <w:rFonts w:ascii="Arial" w:hAnsi="Arial" w:cs="Arial"/>
          <w:sz w:val="20"/>
          <w:szCs w:val="20"/>
          <w:lang w:val="es-MX" w:eastAsia="es-ES"/>
        </w:rPr>
        <w:t xml:space="preserve">con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domicilio</w:t>
      </w:r>
      <w:r w:rsidR="00A00D3C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direccion</w:t>
      </w:r>
      <w:proofErr w:type="spellEnd"/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9143F6">
        <w:rPr>
          <w:rFonts w:ascii="Arial" w:hAnsi="Arial" w:cs="Arial"/>
          <w:sz w:val="20"/>
          <w:szCs w:val="20"/>
          <w:lang w:val="es-MX" w:eastAsia="es-ES"/>
        </w:rPr>
        <w:t>,</w:t>
      </w:r>
      <w:r w:rsidR="008424F6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F67A90" w:rsidRPr="009640AD">
        <w:rPr>
          <w:rFonts w:ascii="Arial" w:hAnsi="Arial" w:cs="Arial"/>
          <w:sz w:val="20"/>
          <w:szCs w:val="20"/>
          <w:lang w:val="es-MX" w:eastAsia="es-ES"/>
        </w:rPr>
        <w:t>a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quien en adelante se le denominara el LOCADOR en los términos y condiciones siguientes.</w:t>
      </w:r>
    </w:p>
    <w:p w14:paraId="5F909539" w14:textId="77777777" w:rsidR="007E642F" w:rsidRPr="00367A24" w:rsidRDefault="007E642F" w:rsidP="00EE5848">
      <w:pPr>
        <w:spacing w:line="312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48B99488" w14:textId="79DAEF5F" w:rsidR="00EE5848" w:rsidRPr="00367A24" w:rsidRDefault="007E642F" w:rsidP="002E723B">
      <w:pPr>
        <w:jc w:val="both"/>
        <w:rPr>
          <w:rFonts w:ascii="Arial" w:hAnsi="Arial" w:cs="Arial"/>
          <w:sz w:val="20"/>
          <w:szCs w:val="20"/>
          <w:lang w:val="es-MX" w:eastAsia="es-ES"/>
        </w:rPr>
      </w:pPr>
      <w:proofErr w:type="gramStart"/>
      <w:r w:rsidRPr="001D1437">
        <w:rPr>
          <w:rFonts w:ascii="Arial" w:hAnsi="Arial" w:cs="Arial"/>
          <w:b/>
          <w:sz w:val="20"/>
          <w:u w:val="single"/>
          <w:lang w:val="es-MX"/>
        </w:rPr>
        <w:t>PRIMERO.-</w:t>
      </w:r>
      <w:proofErr w:type="gramEnd"/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Por el presente documento </w:t>
      </w:r>
      <w:r w:rsidR="00723710" w:rsidRPr="00367A24">
        <w:rPr>
          <w:rFonts w:ascii="Arial" w:hAnsi="Arial" w:cs="Arial"/>
          <w:sz w:val="20"/>
          <w:szCs w:val="20"/>
          <w:lang w:val="es-MX" w:eastAsia="es-ES"/>
        </w:rPr>
        <w:t>la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COMITENTE contrata los servicios profesionales del LOCADOR para la preparación del Material y el dictado del</w:t>
      </w:r>
      <w:r w:rsidR="0048222A">
        <w:rPr>
          <w:rFonts w:ascii="Arial" w:hAnsi="Arial" w:cs="Arial"/>
          <w:sz w:val="20"/>
          <w:szCs w:val="20"/>
          <w:lang w:val="es-MX" w:eastAsia="es-ES"/>
        </w:rPr>
        <w:t>(los)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curso</w:t>
      </w:r>
      <w:r w:rsidR="0048222A">
        <w:rPr>
          <w:rFonts w:ascii="Arial" w:hAnsi="Arial" w:cs="Arial"/>
          <w:sz w:val="20"/>
          <w:szCs w:val="20"/>
          <w:lang w:val="es-MX" w:eastAsia="es-ES"/>
        </w:rPr>
        <w:t>(s)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: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4B32B7" w:rsidRPr="00367A24">
        <w:rPr>
          <w:rFonts w:ascii="Arial" w:hAnsi="Arial" w:cs="Arial"/>
          <w:sz w:val="20"/>
          <w:szCs w:val="20"/>
          <w:lang w:val="es-MX" w:eastAsia="es-ES"/>
        </w:rPr>
        <w:t>${curso}</w:t>
      </w:r>
      <w:r w:rsidR="005A0A6E" w:rsidRPr="00367A24">
        <w:rPr>
          <w:rFonts w:ascii="Arial" w:hAnsi="Arial" w:cs="Arial"/>
          <w:sz w:val="20"/>
          <w:szCs w:val="20"/>
          <w:lang w:val="es-MX" w:eastAsia="es-ES"/>
        </w:rPr>
        <w:t xml:space="preserve"> 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- </w:t>
      </w:r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centro_costo</w:t>
      </w:r>
      <w:proofErr w:type="spellEnd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}</w:t>
      </w:r>
    </w:p>
    <w:p w14:paraId="128403AB" w14:textId="77777777" w:rsidR="004454CB" w:rsidRPr="00176C0F" w:rsidRDefault="004454CB" w:rsidP="00675889">
      <w:pPr>
        <w:spacing w:line="360" w:lineRule="auto"/>
        <w:jc w:val="both"/>
        <w:rPr>
          <w:rFonts w:ascii="Arial" w:hAnsi="Arial" w:cs="Arial"/>
          <w:sz w:val="10"/>
          <w:szCs w:val="10"/>
          <w:lang w:val="es-MX"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</w:tblGrid>
      <w:tr w:rsidR="007303BB" w:rsidRPr="00367A24" w14:paraId="45A41FB5" w14:textId="77777777" w:rsidTr="007303BB">
        <w:tc>
          <w:tcPr>
            <w:tcW w:w="8684" w:type="dxa"/>
          </w:tcPr>
          <w:p w14:paraId="11FD8355" w14:textId="77777777" w:rsidR="007303BB" w:rsidRPr="00367A24" w:rsidRDefault="007303BB" w:rsidP="0000319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MX" w:eastAsia="es-ES"/>
              </w:rPr>
            </w:pPr>
            <w:r w:rsidRPr="00367A24">
              <w:rPr>
                <w:rFonts w:ascii="Arial" w:hAnsi="Arial" w:cs="Arial"/>
                <w:sz w:val="20"/>
                <w:szCs w:val="20"/>
                <w:lang w:val="es-MX" w:eastAsia="es-ES"/>
              </w:rPr>
              <w:t>${fechas}</w:t>
            </w:r>
          </w:p>
        </w:tc>
      </w:tr>
    </w:tbl>
    <w:p w14:paraId="69ADEBCB" w14:textId="77777777" w:rsidR="00B02D0D" w:rsidRPr="00176C0F" w:rsidRDefault="00B02D0D" w:rsidP="004B3318">
      <w:pPr>
        <w:spacing w:line="360" w:lineRule="auto"/>
        <w:jc w:val="both"/>
        <w:rPr>
          <w:rFonts w:ascii="Arial" w:hAnsi="Arial" w:cs="Arial"/>
          <w:sz w:val="10"/>
          <w:szCs w:val="10"/>
          <w:lang w:val="es-MX"/>
        </w:rPr>
      </w:pPr>
    </w:p>
    <w:p w14:paraId="503BACE7" w14:textId="096CE07D" w:rsidR="007E642F" w:rsidRPr="002D6079" w:rsidRDefault="007E642F" w:rsidP="002D6079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 un total de </w:t>
      </w:r>
      <w:r w:rsidR="009071CC">
        <w:rPr>
          <w:rFonts w:ascii="Arial" w:hAnsi="Arial" w:cs="Arial"/>
          <w:sz w:val="20"/>
          <w:lang w:val="es-MX"/>
        </w:rPr>
        <w:t>${</w:t>
      </w:r>
      <w:proofErr w:type="spellStart"/>
      <w:r w:rsidR="009071CC">
        <w:rPr>
          <w:rFonts w:ascii="Arial" w:hAnsi="Arial" w:cs="Arial"/>
          <w:sz w:val="20"/>
          <w:lang w:val="es-MX"/>
        </w:rPr>
        <w:t>duracion</w:t>
      </w:r>
      <w:proofErr w:type="spellEnd"/>
      <w:r w:rsidR="009071CC">
        <w:rPr>
          <w:rFonts w:ascii="Arial" w:hAnsi="Arial" w:cs="Arial"/>
          <w:sz w:val="20"/>
          <w:lang w:val="es-MX"/>
        </w:rPr>
        <w:t>}</w:t>
      </w:r>
      <w:r w:rsidRPr="00776F9E">
        <w:rPr>
          <w:rFonts w:ascii="Arial" w:hAnsi="Arial" w:cs="Arial"/>
          <w:b/>
          <w:bCs/>
          <w:sz w:val="20"/>
          <w:lang w:val="es-MX"/>
        </w:rPr>
        <w:t xml:space="preserve"> </w:t>
      </w:r>
      <w:r w:rsidRPr="007810F5">
        <w:rPr>
          <w:rFonts w:ascii="Arial" w:hAnsi="Arial" w:cs="Arial"/>
          <w:b/>
          <w:bCs/>
          <w:sz w:val="20"/>
          <w:lang w:val="es-MX"/>
        </w:rPr>
        <w:t>horas</w:t>
      </w:r>
      <w:r>
        <w:rPr>
          <w:rFonts w:ascii="Arial" w:hAnsi="Arial" w:cs="Arial"/>
          <w:b/>
          <w:bCs/>
          <w:sz w:val="20"/>
          <w:lang w:val="es-MX"/>
        </w:rPr>
        <w:t xml:space="preserve"> </w:t>
      </w:r>
      <w:r w:rsidR="00ED1FDD">
        <w:rPr>
          <w:rFonts w:ascii="Arial" w:hAnsi="Arial" w:cs="Arial"/>
          <w:sz w:val="20"/>
          <w:lang w:val="es-MX"/>
        </w:rPr>
        <w:t>cronológicas</w:t>
      </w:r>
      <w:r>
        <w:rPr>
          <w:rFonts w:ascii="Arial" w:hAnsi="Arial" w:cs="Arial"/>
          <w:sz w:val="20"/>
          <w:lang w:val="es-MX"/>
        </w:rPr>
        <w:t xml:space="preserve"> sin que esta </w:t>
      </w:r>
      <w:r w:rsidR="00ED1FDD">
        <w:rPr>
          <w:rFonts w:ascii="Arial" w:hAnsi="Arial" w:cs="Arial"/>
          <w:sz w:val="20"/>
          <w:lang w:val="es-MX"/>
        </w:rPr>
        <w:t>mención</w:t>
      </w:r>
      <w:r>
        <w:rPr>
          <w:rFonts w:ascii="Arial" w:hAnsi="Arial" w:cs="Arial"/>
          <w:sz w:val="20"/>
          <w:lang w:val="es-MX"/>
        </w:rPr>
        <w:t xml:space="preserve"> importe </w:t>
      </w:r>
      <w:r w:rsidR="00ED1FDD">
        <w:rPr>
          <w:rFonts w:ascii="Arial" w:hAnsi="Arial" w:cs="Arial"/>
          <w:sz w:val="20"/>
          <w:lang w:val="es-MX"/>
        </w:rPr>
        <w:t>negación</w:t>
      </w:r>
      <w:r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>
        <w:rPr>
          <w:rFonts w:ascii="Arial" w:hAnsi="Arial" w:cs="Arial"/>
          <w:sz w:val="20"/>
          <w:lang w:val="es-MX"/>
        </w:rPr>
        <w:t>específicos</w:t>
      </w:r>
      <w:r>
        <w:rPr>
          <w:rFonts w:ascii="Arial" w:hAnsi="Arial" w:cs="Arial"/>
          <w:sz w:val="20"/>
          <w:lang w:val="es-MX"/>
        </w:rPr>
        <w:t xml:space="preserve"> contratados.</w:t>
      </w:r>
    </w:p>
    <w:p w14:paraId="1C64F1D0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SEGUNDO.-</w:t>
      </w:r>
      <w:proofErr w:type="gramEnd"/>
      <w:r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14:paraId="679D6E82" w14:textId="77777777" w:rsidR="007E642F" w:rsidRDefault="007E642F" w:rsidP="00623D96">
      <w:pPr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1DA5690A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TERCERO.-</w:t>
      </w:r>
      <w:proofErr w:type="gramEnd"/>
      <w:r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>
        <w:rPr>
          <w:rFonts w:ascii="Arial" w:hAnsi="Arial" w:cs="Arial"/>
          <w:sz w:val="20"/>
          <w:lang w:val="es-PE"/>
        </w:rPr>
        <w:t>á</w:t>
      </w:r>
      <w:r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14:paraId="6DBB691D" w14:textId="776F8D6D" w:rsidR="007E642F" w:rsidRDefault="007E642F" w:rsidP="00623D96">
      <w:pPr>
        <w:pStyle w:val="Textoindependiente"/>
        <w:spacing w:line="312" w:lineRule="auto"/>
      </w:pPr>
      <w:r>
        <w:t xml:space="preserve">En caso de reclamo u observación de parte de los alumnos que se matriculen para llevar el curso </w:t>
      </w:r>
      <w:proofErr w:type="spellStart"/>
      <w:r>
        <w:t>ha</w:t>
      </w:r>
      <w:proofErr w:type="spellEnd"/>
      <w:r>
        <w:t xml:space="preserve"> dictar por el LOCADOR, sean estos por aspectos académicos o de cualquier otra índole, el </w:t>
      </w:r>
      <w:r w:rsidR="00F80A5E">
        <w:t>LOCADOR está</w:t>
      </w:r>
      <w:r>
        <w:t xml:space="preserve"> obligado a solucionar en primera instancia el reclamo, o levantar la observación planteada de manera inmediata. </w:t>
      </w:r>
    </w:p>
    <w:p w14:paraId="1F0758EF" w14:textId="77777777" w:rsidR="00F80A5E" w:rsidRDefault="00F80A5E" w:rsidP="00F80A5E">
      <w:pPr>
        <w:pStyle w:val="Textoindependiente"/>
        <w:spacing w:line="312" w:lineRule="auto"/>
      </w:pPr>
      <w:proofErr w:type="gramStart"/>
      <w:r w:rsidRPr="00F80A5E">
        <w:rPr>
          <w:b/>
          <w:bCs w:val="0"/>
          <w:u w:val="single"/>
        </w:rPr>
        <w:t>CUARTO.-</w:t>
      </w:r>
      <w:proofErr w:type="gramEnd"/>
      <w:r>
        <w:t xml:space="preserve">  EL LOCADOR respecto al material escrito o visual que utilizará para el desempeño de sus servicios, se compromete a utilizar material original, de su propia autoría. Asimismo, en el supuesto que se valga de material de propiedad de terceros, se compromete a cumplir con lo dispuesto por el Art. 41° del Decreto Legislativo 822, debiendo citar el autor, fuente y procedencia e informar expresamente sobre la prohibición de reproducción y o lucro sobre el material entregado.</w:t>
      </w:r>
    </w:p>
    <w:p w14:paraId="40E4BCF4" w14:textId="77EB813E" w:rsidR="00F80A5E" w:rsidRDefault="00F80A5E" w:rsidP="00F80A5E">
      <w:pPr>
        <w:pStyle w:val="Textoindependiente"/>
        <w:spacing w:line="312" w:lineRule="auto"/>
      </w:pPr>
      <w:r>
        <w:t>En el supuesto que del incumplimiento de lo referido en el párrafo anterior se inicie una queja, procedimiento o proceso de cualquier índole, el LOCADOR se compromete a sustituir al COMITENTE y asumir todas las consecuencias legales que ello demande, incluyendo el pago de indemnizaciones, multas u otros liberando de responsabilidad al COMITENTE.</w:t>
      </w:r>
    </w:p>
    <w:p w14:paraId="336DD20C" w14:textId="77777777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QUINTO.-</w:t>
      </w:r>
      <w:proofErr w:type="gramEnd"/>
      <w:r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</w:t>
      </w:r>
      <w:r w:rsidR="007C7BAE">
        <w:rPr>
          <w:rFonts w:ascii="Arial" w:hAnsi="Arial" w:cs="Arial"/>
          <w:sz w:val="20"/>
          <w:lang w:val="es-MX"/>
        </w:rPr>
        <w:t>te algún reclamo u observación.</w:t>
      </w:r>
    </w:p>
    <w:p w14:paraId="3D82BAE4" w14:textId="0D918AE8" w:rsidR="007E642F" w:rsidRDefault="007E642F" w:rsidP="00F80A5E">
      <w:pPr>
        <w:spacing w:before="120" w:after="120"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SEXTO.-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El COMITENTE brindará todas las facilidades del caso al LOCADOR para la realización del tra</w:t>
      </w:r>
      <w:r w:rsidR="0082399E">
        <w:rPr>
          <w:rFonts w:ascii="Arial" w:hAnsi="Arial" w:cs="Arial"/>
          <w:sz w:val="20"/>
          <w:lang w:val="es-MX"/>
        </w:rPr>
        <w:t>bajo para el que es contratado.</w:t>
      </w:r>
    </w:p>
    <w:p w14:paraId="622B45F5" w14:textId="072B4FD4" w:rsidR="00F80A5E" w:rsidRDefault="00F80A5E" w:rsidP="00F80A5E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SEPTIMO.-</w:t>
      </w:r>
      <w:proofErr w:type="gramEnd"/>
      <w:r>
        <w:rPr>
          <w:rFonts w:ascii="Arial" w:hAnsi="Arial" w:cs="Arial"/>
          <w:sz w:val="20"/>
          <w:lang w:val="es-MX"/>
        </w:rPr>
        <w:t xml:space="preserve"> El COMITENTE abonará al locador como retribución por la prestación de sus servicios la suma de </w:t>
      </w:r>
      <w:r w:rsidRPr="00367F4F">
        <w:rPr>
          <w:rFonts w:ascii="Arial" w:hAnsi="Arial" w:cs="Arial"/>
          <w:bCs/>
          <w:sz w:val="20"/>
          <w:lang w:val="es-MX"/>
        </w:rPr>
        <w:t>${moneda} ${monto} (${</w:t>
      </w:r>
      <w:proofErr w:type="spellStart"/>
      <w:r w:rsidRPr="00367F4F">
        <w:rPr>
          <w:rFonts w:ascii="Arial" w:hAnsi="Arial" w:cs="Arial"/>
          <w:bCs/>
          <w:sz w:val="20"/>
          <w:lang w:val="es-MX"/>
        </w:rPr>
        <w:t>texto_monto</w:t>
      </w:r>
      <w:proofErr w:type="spellEnd"/>
      <w:r w:rsidRPr="00367F4F">
        <w:rPr>
          <w:rFonts w:ascii="Arial" w:hAnsi="Arial" w:cs="Arial"/>
          <w:bCs/>
          <w:sz w:val="20"/>
          <w:lang w:val="es-MX"/>
        </w:rPr>
        <w:t>})</w:t>
      </w:r>
      <w:r w:rsidRPr="00367A24">
        <w:rPr>
          <w:rFonts w:ascii="Arial" w:hAnsi="Arial" w:cs="Arial"/>
          <w:bCs/>
          <w:sz w:val="20"/>
          <w:lang w:val="es-MX"/>
        </w:rPr>
        <w:t>, comprometiéndose el LOCADOR a otorgar al COMITENTE la respectiva Boleta de Honorarios vigente</w:t>
      </w:r>
      <w:r>
        <w:rPr>
          <w:rFonts w:ascii="Arial" w:hAnsi="Arial" w:cs="Arial"/>
          <w:sz w:val="20"/>
          <w:lang w:val="es-MX"/>
        </w:rPr>
        <w:t xml:space="preserve"> de acuerdo al régimen tributario del país de origen. El COMITENTE realizará la retención del impuesto a la renta conforme a las normas vigentes. </w:t>
      </w:r>
    </w:p>
    <w:p w14:paraId="3127B7A6" w14:textId="1EF58EBE" w:rsidR="00F80A5E" w:rsidRDefault="00F80A5E" w:rsidP="00F80A5E">
      <w:pPr>
        <w:pStyle w:val="Textoindependiente"/>
        <w:spacing w:line="312" w:lineRule="auto"/>
      </w:pPr>
      <w:r w:rsidRPr="00404E0F">
        <w:lastRenderedPageBreak/>
        <w:t>Este monto se abona por el concepto de preparación de Material, el cual será de exclusiva propiedad del Comitente, dictado del curso, calificación y entrega de notas.</w:t>
      </w:r>
    </w:p>
    <w:p w14:paraId="06C0396E" w14:textId="77777777" w:rsidR="000C6850" w:rsidRPr="00057203" w:rsidRDefault="000C6850" w:rsidP="000C6850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proofErr w:type="gramStart"/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proofErr w:type="gramEnd"/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</w:t>
      </w:r>
      <w:proofErr w:type="spellStart"/>
      <w:r w:rsidRPr="00057203">
        <w:rPr>
          <w:rFonts w:ascii="Arial" w:hAnsi="Arial" w:cs="Segoe UI"/>
          <w:sz w:val="20"/>
          <w:szCs w:val="20"/>
        </w:rPr>
        <w:t>etc</w:t>
      </w:r>
      <w:proofErr w:type="spellEnd"/>
      <w:r w:rsidRPr="00057203">
        <w:rPr>
          <w:rFonts w:ascii="Arial" w:hAnsi="Arial" w:cs="Segoe UI"/>
          <w:sz w:val="20"/>
          <w:szCs w:val="20"/>
        </w:rPr>
        <w:t xml:space="preserve">). </w:t>
      </w:r>
    </w:p>
    <w:p w14:paraId="4AC871BD" w14:textId="5879D739" w:rsidR="000C6850" w:rsidRDefault="000C6850" w:rsidP="000C6850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6" w:history="1">
        <w:r w:rsidR="0029759B" w:rsidRPr="00CC4FD3">
          <w:rPr>
            <w:rStyle w:val="Hipervnculo"/>
            <w:rFonts w:cs="Segoe UI"/>
            <w:szCs w:val="20"/>
          </w:rPr>
          <w:t>info@bsginstitute.com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14:paraId="5D2DDF2E" w14:textId="77777777" w:rsidR="00F80A5E" w:rsidRDefault="00F80A5E" w:rsidP="00F80A5E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6E59B6C1" w14:textId="1AFC53F7" w:rsidR="00F80A5E" w:rsidRDefault="00F80A5E" w:rsidP="00F80A5E">
      <w:pPr>
        <w:spacing w:line="312" w:lineRule="auto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NOVENO.-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 El LOCADOR </w:t>
      </w:r>
      <w:r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</w:p>
    <w:p w14:paraId="02C50E84" w14:textId="77777777" w:rsidR="00F80A5E" w:rsidRDefault="00F80A5E" w:rsidP="00F80A5E">
      <w:pPr>
        <w:pStyle w:val="Textoindependiente"/>
        <w:spacing w:before="0" w:after="0" w:line="312" w:lineRule="auto"/>
      </w:pPr>
      <w:r>
        <w:t>En caso el COMITENTE incumpla con alguna condición de este Contrato, deberá abonar por concepto de penalidad una suma ascendente a US 1 000.00 (un mil con 00/100 dólares americanos), sin derecho a reclamo alguno.</w:t>
      </w:r>
    </w:p>
    <w:p w14:paraId="5CCA8FEE" w14:textId="77777777" w:rsidR="00F80A5E" w:rsidRDefault="00F80A5E" w:rsidP="00F80A5E">
      <w:pPr>
        <w:pStyle w:val="Textoindependiente"/>
        <w:spacing w:before="0" w:after="0" w:line="312" w:lineRule="auto"/>
        <w:rPr>
          <w:bCs w:val="0"/>
          <w:lang w:val="es-ES"/>
        </w:rPr>
      </w:pPr>
    </w:p>
    <w:p w14:paraId="62007D38" w14:textId="77777777" w:rsidR="00F80A5E" w:rsidRDefault="00F80A5E" w:rsidP="00F80A5E">
      <w:pPr>
        <w:pStyle w:val="Textoindependiente"/>
        <w:spacing w:before="0" w:after="0" w:line="312" w:lineRule="auto"/>
        <w:rPr>
          <w:bCs w:val="0"/>
        </w:rPr>
      </w:pPr>
      <w:r>
        <w:rPr>
          <w:bCs w:val="0"/>
        </w:rPr>
        <w:t xml:space="preserve">EL LOCADOR será afectado con la penalidad antes expuesta, si suspende los compromisos aquí señalados a las 48 horas antes de inicio del curso, asumiendo el costo de los boletos aéreos o los costos en los que haya incurrido el COMITENTE en la preparación de la ejecución del curso. </w:t>
      </w:r>
    </w:p>
    <w:p w14:paraId="62A1D483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75628AE4" w14:textId="43D7C73F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14:paraId="60773CD8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9661996" w14:textId="0DFD2638" w:rsidR="007E642F" w:rsidRDefault="000C6850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14:paraId="3CF077A5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702ABAD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14:paraId="324F02BB" w14:textId="77777777" w:rsidR="002179AE" w:rsidRDefault="002179AE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2888FE" w14:textId="6561CB55" w:rsidR="007E642F" w:rsidRDefault="001E79A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F534BA">
        <w:rPr>
          <w:rFonts w:ascii="Arial" w:hAnsi="Arial" w:cs="Arial"/>
          <w:sz w:val="20"/>
          <w:lang w:val="es-MX"/>
        </w:rPr>
        <w:t>${ciudad}</w:t>
      </w:r>
      <w:r w:rsidR="00536A90" w:rsidRPr="00F534BA">
        <w:rPr>
          <w:rFonts w:ascii="Arial" w:hAnsi="Arial" w:cs="Arial"/>
          <w:sz w:val="20"/>
          <w:lang w:val="es-MX"/>
        </w:rPr>
        <w:t>,</w:t>
      </w:r>
      <w:r w:rsidR="007C7BAE" w:rsidRPr="00F534BA">
        <w:rPr>
          <w:rFonts w:ascii="Arial" w:hAnsi="Arial" w:cs="Arial"/>
          <w:sz w:val="20"/>
          <w:lang w:val="es-MX"/>
        </w:rPr>
        <w:t xml:space="preserve"> </w:t>
      </w:r>
      <w:r w:rsidR="002B4C59" w:rsidRPr="00F534BA">
        <w:rPr>
          <w:rFonts w:ascii="Arial" w:hAnsi="Arial" w:cs="Arial"/>
          <w:sz w:val="20"/>
          <w:lang w:val="es-MX"/>
        </w:rPr>
        <w:t>${hoy}</w:t>
      </w:r>
      <w:r w:rsidR="00536F84">
        <w:rPr>
          <w:rFonts w:ascii="Arial" w:hAnsi="Arial" w:cs="Arial"/>
          <w:sz w:val="20"/>
          <w:lang w:val="es-MX"/>
        </w:rPr>
        <w:t>.</w:t>
      </w:r>
    </w:p>
    <w:p w14:paraId="5A1C2F92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30F92E45" w14:textId="77777777" w:rsidR="002D6079" w:rsidRDefault="002D607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6270C9F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0195E0" w14:textId="77777777" w:rsidR="007E642F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------------------------------ 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14:paraId="03DF773D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  <w:t xml:space="preserve">       COMITENTE</w:t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DD"/>
    <w:rsid w:val="00015541"/>
    <w:rsid w:val="00024E55"/>
    <w:rsid w:val="000B2742"/>
    <w:rsid w:val="000C4051"/>
    <w:rsid w:val="000C4A01"/>
    <w:rsid w:val="000C6850"/>
    <w:rsid w:val="000E6EA3"/>
    <w:rsid w:val="00113082"/>
    <w:rsid w:val="00122852"/>
    <w:rsid w:val="0012585B"/>
    <w:rsid w:val="00163D9D"/>
    <w:rsid w:val="00176C0F"/>
    <w:rsid w:val="00191711"/>
    <w:rsid w:val="001D1437"/>
    <w:rsid w:val="001E3048"/>
    <w:rsid w:val="001E79A9"/>
    <w:rsid w:val="002046D5"/>
    <w:rsid w:val="00206466"/>
    <w:rsid w:val="002179AE"/>
    <w:rsid w:val="00246BBA"/>
    <w:rsid w:val="00254E36"/>
    <w:rsid w:val="0029759B"/>
    <w:rsid w:val="002B41B2"/>
    <w:rsid w:val="002B4C59"/>
    <w:rsid w:val="002D6079"/>
    <w:rsid w:val="002E723B"/>
    <w:rsid w:val="003044BD"/>
    <w:rsid w:val="00367A24"/>
    <w:rsid w:val="00367F4F"/>
    <w:rsid w:val="00381F6D"/>
    <w:rsid w:val="003941D9"/>
    <w:rsid w:val="003B3DC2"/>
    <w:rsid w:val="003D2BFE"/>
    <w:rsid w:val="003D6E1C"/>
    <w:rsid w:val="004454CB"/>
    <w:rsid w:val="00447CC9"/>
    <w:rsid w:val="00474155"/>
    <w:rsid w:val="0048222A"/>
    <w:rsid w:val="00490696"/>
    <w:rsid w:val="004B32B7"/>
    <w:rsid w:val="004B3318"/>
    <w:rsid w:val="004B407D"/>
    <w:rsid w:val="004D6F9F"/>
    <w:rsid w:val="00514D68"/>
    <w:rsid w:val="0051675E"/>
    <w:rsid w:val="00525628"/>
    <w:rsid w:val="00531583"/>
    <w:rsid w:val="00536A90"/>
    <w:rsid w:val="00536F84"/>
    <w:rsid w:val="0056606A"/>
    <w:rsid w:val="005A0A6E"/>
    <w:rsid w:val="005A32C3"/>
    <w:rsid w:val="005B5620"/>
    <w:rsid w:val="005B7F0C"/>
    <w:rsid w:val="005D3F22"/>
    <w:rsid w:val="00606664"/>
    <w:rsid w:val="00612526"/>
    <w:rsid w:val="006224FF"/>
    <w:rsid w:val="00623D96"/>
    <w:rsid w:val="00675889"/>
    <w:rsid w:val="006F47E9"/>
    <w:rsid w:val="00723710"/>
    <w:rsid w:val="007303BB"/>
    <w:rsid w:val="00766119"/>
    <w:rsid w:val="00766A08"/>
    <w:rsid w:val="007720D6"/>
    <w:rsid w:val="00776F9E"/>
    <w:rsid w:val="007810F5"/>
    <w:rsid w:val="00796E1C"/>
    <w:rsid w:val="007B3333"/>
    <w:rsid w:val="007C365A"/>
    <w:rsid w:val="007C7BAE"/>
    <w:rsid w:val="007D45F3"/>
    <w:rsid w:val="007E642F"/>
    <w:rsid w:val="007F0F4C"/>
    <w:rsid w:val="007F21EC"/>
    <w:rsid w:val="008011CD"/>
    <w:rsid w:val="0080285A"/>
    <w:rsid w:val="008224A3"/>
    <w:rsid w:val="0082399E"/>
    <w:rsid w:val="008424F6"/>
    <w:rsid w:val="00863408"/>
    <w:rsid w:val="008724C6"/>
    <w:rsid w:val="00876338"/>
    <w:rsid w:val="008818D4"/>
    <w:rsid w:val="00882A22"/>
    <w:rsid w:val="008A31CC"/>
    <w:rsid w:val="008B5915"/>
    <w:rsid w:val="008C5C3B"/>
    <w:rsid w:val="008E527A"/>
    <w:rsid w:val="009071CC"/>
    <w:rsid w:val="009143F6"/>
    <w:rsid w:val="00952776"/>
    <w:rsid w:val="009640AD"/>
    <w:rsid w:val="00966F8B"/>
    <w:rsid w:val="009874F1"/>
    <w:rsid w:val="009A4A12"/>
    <w:rsid w:val="009B37E7"/>
    <w:rsid w:val="009C61AF"/>
    <w:rsid w:val="009C678E"/>
    <w:rsid w:val="009D7AA6"/>
    <w:rsid w:val="009F7FFB"/>
    <w:rsid w:val="00A00D3C"/>
    <w:rsid w:val="00A052DE"/>
    <w:rsid w:val="00A30B5E"/>
    <w:rsid w:val="00A35FBF"/>
    <w:rsid w:val="00A61B1C"/>
    <w:rsid w:val="00A804A0"/>
    <w:rsid w:val="00A8236A"/>
    <w:rsid w:val="00A91C99"/>
    <w:rsid w:val="00AA46FA"/>
    <w:rsid w:val="00AA71B9"/>
    <w:rsid w:val="00AB2DBB"/>
    <w:rsid w:val="00AC4998"/>
    <w:rsid w:val="00AD7C73"/>
    <w:rsid w:val="00AD7FE8"/>
    <w:rsid w:val="00B0091F"/>
    <w:rsid w:val="00B00DDB"/>
    <w:rsid w:val="00B02D0D"/>
    <w:rsid w:val="00B23741"/>
    <w:rsid w:val="00B768C0"/>
    <w:rsid w:val="00B97754"/>
    <w:rsid w:val="00BB092F"/>
    <w:rsid w:val="00BC61CA"/>
    <w:rsid w:val="00BC7B12"/>
    <w:rsid w:val="00BE794F"/>
    <w:rsid w:val="00BF59D2"/>
    <w:rsid w:val="00BF77A6"/>
    <w:rsid w:val="00C03DAD"/>
    <w:rsid w:val="00C258E0"/>
    <w:rsid w:val="00C266C3"/>
    <w:rsid w:val="00C37F07"/>
    <w:rsid w:val="00C60FFA"/>
    <w:rsid w:val="00C63D56"/>
    <w:rsid w:val="00C82695"/>
    <w:rsid w:val="00CC0166"/>
    <w:rsid w:val="00CC1ECB"/>
    <w:rsid w:val="00CC3B7A"/>
    <w:rsid w:val="00CC79CF"/>
    <w:rsid w:val="00CE290D"/>
    <w:rsid w:val="00CE3854"/>
    <w:rsid w:val="00CF22FA"/>
    <w:rsid w:val="00D26E83"/>
    <w:rsid w:val="00D33E02"/>
    <w:rsid w:val="00D7038B"/>
    <w:rsid w:val="00D70726"/>
    <w:rsid w:val="00D802BE"/>
    <w:rsid w:val="00DF358A"/>
    <w:rsid w:val="00DF44CF"/>
    <w:rsid w:val="00E34819"/>
    <w:rsid w:val="00E35CA3"/>
    <w:rsid w:val="00E50E01"/>
    <w:rsid w:val="00E557A0"/>
    <w:rsid w:val="00E628E5"/>
    <w:rsid w:val="00E63D5E"/>
    <w:rsid w:val="00E675A9"/>
    <w:rsid w:val="00EA5880"/>
    <w:rsid w:val="00EC6E21"/>
    <w:rsid w:val="00ED1FDD"/>
    <w:rsid w:val="00EE5848"/>
    <w:rsid w:val="00EF1B52"/>
    <w:rsid w:val="00F23B7A"/>
    <w:rsid w:val="00F44AD6"/>
    <w:rsid w:val="00F534BA"/>
    <w:rsid w:val="00F67A90"/>
    <w:rsid w:val="00F80A5E"/>
    <w:rsid w:val="00FA5BD5"/>
    <w:rsid w:val="00FD095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948"/>
  <w15:chartTrackingRefBased/>
  <w15:docId w15:val="{2252A36A-6186-4020-8F80-F01642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HTMLconformatoprevio">
    <w:name w:val="HTML Preformatted"/>
    <w:basedOn w:val="Normal"/>
    <w:link w:val="HTMLconformatoprevioCar"/>
    <w:uiPriority w:val="99"/>
    <w:unhideWhenUsed/>
    <w:rsid w:val="0098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74F1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7FE8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uiPriority w:val="99"/>
    <w:semiHidden/>
    <w:unhideWhenUsed/>
    <w:rsid w:val="009C61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61A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C61AF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61A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C61AF"/>
    <w:rPr>
      <w:b/>
      <w:bCs/>
      <w:lang w:val="es-ES" w:eastAsia="ar-SA"/>
    </w:rPr>
  </w:style>
  <w:style w:type="table" w:styleId="Tablaconcuadrcula">
    <w:name w:val="Table Grid"/>
    <w:basedOn w:val="Tablanormal"/>
    <w:uiPriority w:val="59"/>
    <w:rsid w:val="0073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0C6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sginstitu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DCDE3-4238-4B89-9AA7-56263FFF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Deyvis</cp:lastModifiedBy>
  <cp:revision>36</cp:revision>
  <cp:lastPrinted>2015-05-26T00:07:00Z</cp:lastPrinted>
  <dcterms:created xsi:type="dcterms:W3CDTF">2015-10-28T17:19:00Z</dcterms:created>
  <dcterms:modified xsi:type="dcterms:W3CDTF">2019-05-16T14:35:00Z</dcterms:modified>
</cp:coreProperties>
</file>