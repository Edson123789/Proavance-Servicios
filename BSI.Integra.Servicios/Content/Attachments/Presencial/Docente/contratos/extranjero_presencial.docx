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42F" w:rsidRPr="00AF2797" w:rsidRDefault="007E642F" w:rsidP="00623D96">
      <w:pPr>
        <w:spacing w:line="312" w:lineRule="auto"/>
        <w:jc w:val="center"/>
        <w:rPr>
          <w:rFonts w:ascii="Arial" w:hAnsi="Arial" w:cs="Arial"/>
          <w:b/>
          <w:sz w:val="20"/>
          <w:u w:val="single"/>
          <w:lang w:val="es-MX"/>
        </w:rPr>
      </w:pPr>
      <w:r w:rsidRPr="00AF2797">
        <w:rPr>
          <w:rFonts w:ascii="Arial" w:hAnsi="Arial" w:cs="Arial"/>
          <w:b/>
          <w:sz w:val="20"/>
          <w:u w:val="single"/>
          <w:lang w:val="es-MX"/>
        </w:rPr>
        <w:t>CONTRATO DE LOCACIÓN DE SERVICIOS</w:t>
      </w:r>
    </w:p>
    <w:p w:rsidR="007E642F" w:rsidRPr="00AF2797" w:rsidRDefault="007E642F" w:rsidP="00623D96">
      <w:pPr>
        <w:spacing w:line="312" w:lineRule="auto"/>
        <w:jc w:val="both"/>
        <w:rPr>
          <w:rFonts w:ascii="Arial" w:hAnsi="Arial" w:cs="Arial"/>
          <w:sz w:val="20"/>
          <w:lang w:val="es-MX"/>
        </w:rPr>
      </w:pPr>
    </w:p>
    <w:p w:rsidR="007719D2" w:rsidRPr="00EF28A3" w:rsidRDefault="007719D2" w:rsidP="0046775E">
      <w:pPr>
        <w:suppressAutoHyphens w:val="0"/>
        <w:autoSpaceDE w:val="0"/>
        <w:autoSpaceDN w:val="0"/>
        <w:adjustRightInd w:val="0"/>
        <w:jc w:val="both"/>
        <w:rPr>
          <w:rFonts w:ascii="Arial" w:hAnsi="Arial" w:cs="Arial"/>
          <w:sz w:val="20"/>
          <w:lang w:val="es-MX"/>
        </w:rPr>
      </w:pPr>
      <w:r w:rsidRPr="00AF2797">
        <w:rPr>
          <w:rFonts w:ascii="Arial" w:hAnsi="Arial" w:cs="Arial"/>
          <w:sz w:val="20"/>
          <w:lang w:val="es-MX"/>
        </w:rPr>
        <w:t xml:space="preserve">Conste por el presente documento </w:t>
      </w:r>
      <w:r w:rsidRPr="00AF2797">
        <w:rPr>
          <w:rFonts w:ascii="Arial" w:hAnsi="Arial" w:cs="Arial"/>
          <w:sz w:val="20"/>
        </w:rPr>
        <w:t xml:space="preserve">que se suscribe por duplicado con igual tenor y valor, el </w:t>
      </w:r>
      <w:r w:rsidRPr="00AF2797">
        <w:rPr>
          <w:rFonts w:ascii="Arial" w:hAnsi="Arial" w:cs="Arial"/>
          <w:b/>
          <w:sz w:val="20"/>
          <w:lang w:val="es-MX"/>
        </w:rPr>
        <w:t>Contrato Privado de Locación de Servicios</w:t>
      </w:r>
      <w:r w:rsidRPr="00AF2797">
        <w:rPr>
          <w:rFonts w:ascii="Arial" w:hAnsi="Arial" w:cs="Arial"/>
          <w:b/>
          <w:sz w:val="20"/>
        </w:rPr>
        <w:t xml:space="preserve"> </w:t>
      </w:r>
      <w:r w:rsidRPr="00AF2797">
        <w:rPr>
          <w:rFonts w:ascii="Arial" w:hAnsi="Arial" w:cs="Arial"/>
          <w:sz w:val="20"/>
          <w:lang w:val="es-MX"/>
        </w:rPr>
        <w:t xml:space="preserve">que celebran de una parte la empresa </w:t>
      </w:r>
      <w:r w:rsidRPr="00AF2797">
        <w:rPr>
          <w:rFonts w:ascii="Arial" w:hAnsi="Arial" w:cs="Arial"/>
          <w:b/>
          <w:sz w:val="20"/>
          <w:lang w:val="es-MX"/>
        </w:rPr>
        <w:t>BS Grupo S.A.C.</w:t>
      </w:r>
      <w:r w:rsidRPr="00AF2797">
        <w:rPr>
          <w:rFonts w:ascii="Arial" w:hAnsi="Arial" w:cs="Arial"/>
          <w:sz w:val="20"/>
          <w:lang w:val="es-MX"/>
        </w:rPr>
        <w:t xml:space="preserve">, con R.U.C. </w:t>
      </w:r>
      <w:r w:rsidRPr="00AF2797">
        <w:rPr>
          <w:rFonts w:ascii="Arial" w:hAnsi="Arial" w:cs="Arial"/>
          <w:color w:val="000000"/>
          <w:sz w:val="20"/>
        </w:rPr>
        <w:t>20454870591</w:t>
      </w:r>
      <w:r w:rsidRPr="00AF2797">
        <w:rPr>
          <w:rFonts w:ascii="Arial" w:hAnsi="Arial" w:cs="Arial"/>
          <w:sz w:val="20"/>
          <w:lang w:val="es-MX"/>
        </w:rPr>
        <w:t xml:space="preserve"> domiciliado en </w:t>
      </w:r>
      <w:r w:rsidR="00193B75" w:rsidRPr="00193B75">
        <w:rPr>
          <w:rFonts w:ascii="Arial" w:hAnsi="Arial" w:cs="Arial"/>
          <w:sz w:val="20"/>
          <w:lang w:val="es-MX"/>
        </w:rPr>
        <w:t xml:space="preserve">Urb. León XIII Calle 2 </w:t>
      </w:r>
      <w:proofErr w:type="spellStart"/>
      <w:r w:rsidR="00193B75" w:rsidRPr="00193B75">
        <w:rPr>
          <w:rFonts w:ascii="Arial" w:hAnsi="Arial" w:cs="Arial"/>
          <w:sz w:val="20"/>
          <w:lang w:val="es-MX"/>
        </w:rPr>
        <w:t>N°</w:t>
      </w:r>
      <w:proofErr w:type="spellEnd"/>
      <w:r w:rsidR="00193B75" w:rsidRPr="00193B75">
        <w:rPr>
          <w:rFonts w:ascii="Arial" w:hAnsi="Arial" w:cs="Arial"/>
          <w:sz w:val="20"/>
          <w:lang w:val="es-MX"/>
        </w:rPr>
        <w:t xml:space="preserve"> 107 Cayma</w:t>
      </w:r>
      <w:r w:rsidR="00193B75">
        <w:rPr>
          <w:rFonts w:ascii="Arial" w:hAnsi="Arial" w:cs="Arial"/>
          <w:sz w:val="20"/>
          <w:lang w:val="es-MX"/>
        </w:rPr>
        <w:t xml:space="preserve"> </w:t>
      </w:r>
      <w:bookmarkStart w:id="0" w:name="_GoBack"/>
      <w:bookmarkEnd w:id="0"/>
      <w:r w:rsidRPr="00AF2797">
        <w:rPr>
          <w:rFonts w:ascii="Arial" w:hAnsi="Arial" w:cs="Arial"/>
          <w:sz w:val="20"/>
          <w:lang w:val="es-MX"/>
        </w:rPr>
        <w:t>del distrito</w:t>
      </w:r>
      <w:r w:rsidR="003C19F5">
        <w:rPr>
          <w:rFonts w:ascii="Arial" w:hAnsi="Arial" w:cs="Arial"/>
          <w:sz w:val="20"/>
          <w:lang w:val="es-MX"/>
        </w:rPr>
        <w:t>,</w:t>
      </w:r>
      <w:r w:rsidRPr="00AF2797">
        <w:rPr>
          <w:rFonts w:ascii="Arial" w:hAnsi="Arial" w:cs="Arial"/>
          <w:sz w:val="20"/>
          <w:lang w:val="es-MX"/>
        </w:rPr>
        <w:t xml:space="preserve"> Provincia y Departamento de Arequipa, debidamente representado por Jimmy</w:t>
      </w:r>
      <w:r w:rsidR="00D43A33">
        <w:rPr>
          <w:rFonts w:ascii="Arial" w:hAnsi="Arial" w:cs="Arial"/>
          <w:sz w:val="20"/>
          <w:lang w:val="es-MX"/>
        </w:rPr>
        <w:t xml:space="preserve"> Fernando</w:t>
      </w:r>
      <w:r w:rsidRPr="00AF2797">
        <w:rPr>
          <w:rFonts w:ascii="Arial" w:hAnsi="Arial" w:cs="Arial"/>
          <w:sz w:val="20"/>
          <w:lang w:val="es-MX"/>
        </w:rPr>
        <w:t xml:space="preserve"> Quintanilla Pérez  identificado con DNI Nº </w:t>
      </w:r>
      <w:smartTag w:uri="urn:schemas-microsoft-com:office:smarttags" w:element="metricconverter">
        <w:smartTagPr>
          <w:attr w:name="ProductID" w:val="29698152 a"/>
        </w:smartTagPr>
        <w:r w:rsidRPr="00AF2797">
          <w:rPr>
            <w:rFonts w:ascii="Arial" w:hAnsi="Arial" w:cs="Arial"/>
            <w:sz w:val="20"/>
            <w:lang w:val="es-MX"/>
          </w:rPr>
          <w:t>29698152 a</w:t>
        </w:r>
      </w:smartTag>
      <w:r w:rsidRPr="00AF2797">
        <w:rPr>
          <w:rFonts w:ascii="Arial" w:hAnsi="Arial" w:cs="Arial"/>
          <w:sz w:val="20"/>
          <w:lang w:val="es-MX"/>
        </w:rPr>
        <w:t xml:space="preserve"> quien en adelante se le denominara el </w:t>
      </w:r>
      <w:r w:rsidRPr="00AF2797">
        <w:rPr>
          <w:rFonts w:ascii="Arial" w:hAnsi="Arial" w:cs="Arial"/>
          <w:b/>
          <w:sz w:val="20"/>
          <w:lang w:val="es-MX"/>
        </w:rPr>
        <w:t>COMITENTE</w:t>
      </w:r>
      <w:r w:rsidRPr="00AF2797">
        <w:rPr>
          <w:rFonts w:ascii="Arial" w:hAnsi="Arial" w:cs="Arial"/>
          <w:sz w:val="20"/>
          <w:lang w:val="es-MX"/>
        </w:rPr>
        <w:t xml:space="preserve">, y de la otra parte como </w:t>
      </w:r>
      <w:r w:rsidRPr="00AF2797">
        <w:rPr>
          <w:rFonts w:ascii="Arial" w:hAnsi="Arial" w:cs="Arial"/>
          <w:b/>
          <w:sz w:val="20"/>
          <w:lang w:val="es-MX"/>
        </w:rPr>
        <w:t>LOCADOR</w:t>
      </w:r>
      <w:r w:rsidRPr="00AF2797">
        <w:rPr>
          <w:rFonts w:ascii="Arial" w:hAnsi="Arial" w:cs="Arial"/>
          <w:sz w:val="20"/>
          <w:lang w:val="es-MX"/>
        </w:rPr>
        <w:t xml:space="preserve"> </w:t>
      </w:r>
      <w:r w:rsidRPr="00AF2797">
        <w:rPr>
          <w:rFonts w:ascii="Arial" w:hAnsi="Arial" w:cs="Arial"/>
          <w:b/>
          <w:sz w:val="20"/>
          <w:lang w:val="es-MX"/>
        </w:rPr>
        <w:t>(</w:t>
      </w:r>
      <w:r w:rsidRPr="00EF28A3">
        <w:rPr>
          <w:rFonts w:ascii="Arial" w:hAnsi="Arial" w:cs="Arial"/>
          <w:sz w:val="20"/>
          <w:lang w:val="es-MX"/>
        </w:rPr>
        <w:t>A)</w:t>
      </w:r>
      <w:r w:rsidR="0046775E" w:rsidRPr="00EF28A3">
        <w:rPr>
          <w:rFonts w:ascii="Arial" w:hAnsi="Arial" w:cs="Arial"/>
          <w:sz w:val="20"/>
          <w:lang w:val="es-MX"/>
        </w:rPr>
        <w:t xml:space="preserve"> </w:t>
      </w:r>
      <w:r w:rsidR="00047DED" w:rsidRPr="00EF28A3">
        <w:rPr>
          <w:rFonts w:ascii="Arial" w:hAnsi="Arial" w:cs="Arial"/>
          <w:sz w:val="20"/>
          <w:lang w:val="es-MX"/>
        </w:rPr>
        <w:t>${docente}</w:t>
      </w:r>
      <w:r w:rsidR="006470FC" w:rsidRPr="00EF28A3">
        <w:rPr>
          <w:rFonts w:ascii="Arial" w:hAnsi="Arial" w:cs="Arial"/>
          <w:sz w:val="20"/>
          <w:lang w:val="es-MX"/>
        </w:rPr>
        <w:t xml:space="preserve"> </w:t>
      </w:r>
      <w:r w:rsidRPr="00EF28A3">
        <w:rPr>
          <w:rFonts w:ascii="Arial" w:hAnsi="Arial" w:cs="Arial"/>
          <w:sz w:val="20"/>
          <w:lang w:val="es-MX"/>
        </w:rPr>
        <w:t xml:space="preserve">, con </w:t>
      </w:r>
      <w:r w:rsidR="00047DED" w:rsidRPr="00EF28A3">
        <w:rPr>
          <w:rFonts w:ascii="Arial" w:hAnsi="Arial" w:cs="Arial"/>
          <w:sz w:val="20"/>
          <w:lang w:val="es-MX"/>
        </w:rPr>
        <w:t>${</w:t>
      </w:r>
      <w:proofErr w:type="spellStart"/>
      <w:r w:rsidR="003A0DE4" w:rsidRPr="00EF28A3">
        <w:rPr>
          <w:rFonts w:ascii="Arial" w:hAnsi="Arial" w:cs="Arial"/>
          <w:sz w:val="20"/>
          <w:lang w:val="es-MX"/>
        </w:rPr>
        <w:t>t</w:t>
      </w:r>
      <w:r w:rsidR="003944A6" w:rsidRPr="00EF28A3">
        <w:rPr>
          <w:rFonts w:ascii="Arial" w:hAnsi="Arial" w:cs="Arial"/>
          <w:sz w:val="20"/>
          <w:lang w:val="es-MX"/>
        </w:rPr>
        <w:t>i</w:t>
      </w:r>
      <w:r w:rsidR="003A0DE4" w:rsidRPr="00EF28A3">
        <w:rPr>
          <w:rFonts w:ascii="Arial" w:hAnsi="Arial" w:cs="Arial"/>
          <w:sz w:val="20"/>
          <w:lang w:val="es-MX"/>
        </w:rPr>
        <w:t>po_doc</w:t>
      </w:r>
      <w:proofErr w:type="spellEnd"/>
      <w:r w:rsidR="00047DED" w:rsidRPr="00EF28A3">
        <w:rPr>
          <w:rFonts w:ascii="Arial" w:hAnsi="Arial" w:cs="Arial"/>
          <w:sz w:val="20"/>
          <w:lang w:val="es-MX"/>
        </w:rPr>
        <w:t>} - ${</w:t>
      </w:r>
      <w:proofErr w:type="spellStart"/>
      <w:r w:rsidR="00047DED" w:rsidRPr="00EF28A3">
        <w:rPr>
          <w:rFonts w:ascii="Arial" w:hAnsi="Arial" w:cs="Arial"/>
          <w:sz w:val="20"/>
          <w:lang w:val="es-MX"/>
        </w:rPr>
        <w:t>n</w:t>
      </w:r>
      <w:r w:rsidR="003A0DE4" w:rsidRPr="00EF28A3">
        <w:rPr>
          <w:rFonts w:ascii="Arial" w:hAnsi="Arial" w:cs="Arial"/>
          <w:sz w:val="20"/>
          <w:lang w:val="es-MX"/>
        </w:rPr>
        <w:t>r</w:t>
      </w:r>
      <w:r w:rsidR="00047DED" w:rsidRPr="00EF28A3">
        <w:rPr>
          <w:rFonts w:ascii="Arial" w:hAnsi="Arial" w:cs="Arial"/>
          <w:sz w:val="20"/>
          <w:lang w:val="es-MX"/>
        </w:rPr>
        <w:t>o_doc</w:t>
      </w:r>
      <w:proofErr w:type="spellEnd"/>
      <w:r w:rsidR="00047DED" w:rsidRPr="00EF28A3">
        <w:rPr>
          <w:rFonts w:ascii="Arial" w:hAnsi="Arial" w:cs="Arial"/>
          <w:sz w:val="20"/>
          <w:lang w:val="es-MX"/>
        </w:rPr>
        <w:t>}</w:t>
      </w:r>
      <w:r w:rsidR="006470FC" w:rsidRPr="00EF28A3">
        <w:rPr>
          <w:rFonts w:ascii="Arial" w:hAnsi="Arial" w:cs="Arial"/>
          <w:sz w:val="20"/>
          <w:lang w:val="es-MX"/>
        </w:rPr>
        <w:t xml:space="preserve"> </w:t>
      </w:r>
      <w:r w:rsidRPr="00EF28A3">
        <w:rPr>
          <w:rFonts w:ascii="Arial" w:hAnsi="Arial" w:cs="Arial"/>
          <w:sz w:val="20"/>
          <w:lang w:val="es-MX"/>
        </w:rPr>
        <w:t xml:space="preserve">con domicilio en </w:t>
      </w:r>
      <w:r w:rsidR="00047DED" w:rsidRPr="00EF28A3">
        <w:rPr>
          <w:rFonts w:ascii="Arial" w:hAnsi="Arial" w:cs="Arial"/>
          <w:sz w:val="20"/>
          <w:lang w:val="es-MX"/>
        </w:rPr>
        <w:t>${</w:t>
      </w:r>
      <w:proofErr w:type="spellStart"/>
      <w:r w:rsidR="00047DED" w:rsidRPr="00EF28A3">
        <w:rPr>
          <w:rFonts w:ascii="Arial" w:hAnsi="Arial" w:cs="Arial"/>
          <w:sz w:val="20"/>
          <w:lang w:val="es-MX"/>
        </w:rPr>
        <w:t>direccion</w:t>
      </w:r>
      <w:proofErr w:type="spellEnd"/>
      <w:r w:rsidR="00047DED" w:rsidRPr="00EF28A3">
        <w:rPr>
          <w:rFonts w:ascii="Arial" w:hAnsi="Arial" w:cs="Arial"/>
          <w:sz w:val="20"/>
          <w:lang w:val="es-MX"/>
        </w:rPr>
        <w:t>}</w:t>
      </w:r>
      <w:r w:rsidR="00D64B90">
        <w:rPr>
          <w:rFonts w:ascii="Arial" w:hAnsi="Arial" w:cs="Arial"/>
          <w:sz w:val="20"/>
          <w:lang w:val="es-MX"/>
        </w:rPr>
        <w:t>,</w:t>
      </w:r>
      <w:r w:rsidRPr="00AF2797">
        <w:rPr>
          <w:rFonts w:ascii="Arial" w:hAnsi="Arial" w:cs="Arial"/>
          <w:sz w:val="20"/>
          <w:lang w:val="es-MX"/>
        </w:rPr>
        <w:t xml:space="preserve"> a quien en adelante se le denominara el </w:t>
      </w:r>
      <w:r w:rsidRPr="00EF28A3">
        <w:rPr>
          <w:rFonts w:ascii="Arial" w:hAnsi="Arial" w:cs="Arial"/>
          <w:sz w:val="20"/>
          <w:lang w:val="es-MX"/>
        </w:rPr>
        <w:t xml:space="preserve">LOCADOR </w:t>
      </w:r>
      <w:r w:rsidRPr="00AF2797">
        <w:rPr>
          <w:rFonts w:ascii="Arial" w:hAnsi="Arial" w:cs="Arial"/>
          <w:sz w:val="20"/>
          <w:lang w:val="es-MX"/>
        </w:rPr>
        <w:t>en los términos y condiciones siguientes.</w:t>
      </w:r>
    </w:p>
    <w:p w:rsidR="007719D2" w:rsidRPr="00EF28A3" w:rsidRDefault="007719D2" w:rsidP="007719D2">
      <w:pPr>
        <w:autoSpaceDE w:val="0"/>
        <w:autoSpaceDN w:val="0"/>
        <w:adjustRightInd w:val="0"/>
        <w:jc w:val="both"/>
        <w:rPr>
          <w:rFonts w:ascii="Arial" w:hAnsi="Arial" w:cs="Arial"/>
          <w:sz w:val="20"/>
          <w:lang w:val="es-MX"/>
        </w:rPr>
      </w:pPr>
    </w:p>
    <w:p w:rsidR="00593280" w:rsidRPr="00EF28A3" w:rsidRDefault="007E642F" w:rsidP="00EF28A3">
      <w:pPr>
        <w:suppressAutoHyphens w:val="0"/>
        <w:autoSpaceDE w:val="0"/>
        <w:autoSpaceDN w:val="0"/>
        <w:adjustRightInd w:val="0"/>
        <w:jc w:val="both"/>
        <w:rPr>
          <w:rFonts w:ascii="Arial" w:hAnsi="Arial" w:cs="Arial"/>
          <w:sz w:val="20"/>
          <w:lang w:val="es-MX"/>
        </w:rPr>
      </w:pPr>
      <w:r w:rsidRPr="00AF2797">
        <w:rPr>
          <w:rFonts w:ascii="Arial" w:hAnsi="Arial" w:cs="Arial"/>
          <w:b/>
          <w:sz w:val="20"/>
          <w:u w:val="single"/>
          <w:lang w:val="es-MX"/>
        </w:rPr>
        <w:t>PRIMERO.-</w:t>
      </w:r>
      <w:r w:rsidRPr="00AF2797">
        <w:rPr>
          <w:rFonts w:ascii="Arial" w:hAnsi="Arial" w:cs="Arial"/>
          <w:b/>
          <w:sz w:val="20"/>
          <w:lang w:val="es-MX"/>
        </w:rPr>
        <w:t xml:space="preserve"> </w:t>
      </w:r>
      <w:r w:rsidRPr="00AF2797">
        <w:rPr>
          <w:rFonts w:ascii="Arial" w:hAnsi="Arial" w:cs="Arial"/>
          <w:sz w:val="20"/>
          <w:lang w:val="es-MX"/>
        </w:rPr>
        <w:t xml:space="preserve">Por el presente documento </w:t>
      </w:r>
      <w:r w:rsidR="00723710" w:rsidRPr="00AF2797">
        <w:rPr>
          <w:rFonts w:ascii="Arial" w:hAnsi="Arial" w:cs="Arial"/>
          <w:sz w:val="20"/>
          <w:lang w:val="es-MX"/>
        </w:rPr>
        <w:t>la</w:t>
      </w:r>
      <w:r w:rsidR="007700B5" w:rsidRPr="00AF2797">
        <w:rPr>
          <w:rFonts w:ascii="Arial" w:hAnsi="Arial" w:cs="Arial"/>
          <w:sz w:val="20"/>
          <w:lang w:val="es-MX"/>
        </w:rPr>
        <w:t xml:space="preserve"> </w:t>
      </w:r>
      <w:r w:rsidRPr="00AF2797">
        <w:rPr>
          <w:rFonts w:ascii="Arial" w:hAnsi="Arial" w:cs="Arial"/>
          <w:sz w:val="20"/>
          <w:lang w:val="es-MX"/>
        </w:rPr>
        <w:t>COMITENTE contrata los servicios profesionales del LOCADOR para la preparaci</w:t>
      </w:r>
      <w:r w:rsidR="00B81708" w:rsidRPr="00AF2797">
        <w:rPr>
          <w:rFonts w:ascii="Arial" w:hAnsi="Arial" w:cs="Arial"/>
          <w:sz w:val="20"/>
          <w:lang w:val="es-MX"/>
        </w:rPr>
        <w:t>ó</w:t>
      </w:r>
      <w:r w:rsidR="007365B7">
        <w:rPr>
          <w:rFonts w:ascii="Arial" w:hAnsi="Arial" w:cs="Arial"/>
          <w:sz w:val="20"/>
          <w:lang w:val="es-MX"/>
        </w:rPr>
        <w:t>n del M</w:t>
      </w:r>
      <w:r w:rsidR="00406147">
        <w:rPr>
          <w:rFonts w:ascii="Arial" w:hAnsi="Arial" w:cs="Arial"/>
          <w:sz w:val="20"/>
          <w:lang w:val="es-MX"/>
        </w:rPr>
        <w:t>aterial y el dictado del</w:t>
      </w:r>
      <w:r w:rsidR="00994F5D">
        <w:rPr>
          <w:rFonts w:ascii="Arial" w:hAnsi="Arial" w:cs="Arial"/>
          <w:sz w:val="20"/>
          <w:lang w:val="es-MX"/>
        </w:rPr>
        <w:t>(los)</w:t>
      </w:r>
      <w:r w:rsidR="00406147">
        <w:rPr>
          <w:rFonts w:ascii="Arial" w:hAnsi="Arial" w:cs="Arial"/>
          <w:sz w:val="20"/>
          <w:lang w:val="es-MX"/>
        </w:rPr>
        <w:t xml:space="preserve"> curso</w:t>
      </w:r>
      <w:r w:rsidR="00994F5D">
        <w:rPr>
          <w:rFonts w:ascii="Arial" w:hAnsi="Arial" w:cs="Arial"/>
          <w:sz w:val="20"/>
          <w:lang w:val="es-MX"/>
        </w:rPr>
        <w:t>(s)</w:t>
      </w:r>
      <w:r w:rsidR="00406147">
        <w:rPr>
          <w:rFonts w:ascii="Arial" w:hAnsi="Arial" w:cs="Arial"/>
          <w:sz w:val="20"/>
          <w:lang w:val="es-MX"/>
        </w:rPr>
        <w:t xml:space="preserve">: </w:t>
      </w:r>
      <w:r w:rsidR="00D3727A" w:rsidRPr="00EF28A3">
        <w:rPr>
          <w:rFonts w:ascii="Arial" w:hAnsi="Arial" w:cs="Arial"/>
          <w:sz w:val="20"/>
          <w:lang w:val="es-MX"/>
        </w:rPr>
        <w:t>${curso}</w:t>
      </w:r>
      <w:r w:rsidR="00CE3355" w:rsidRPr="00EF28A3">
        <w:rPr>
          <w:rFonts w:ascii="Arial" w:hAnsi="Arial" w:cs="Arial"/>
          <w:sz w:val="20"/>
          <w:lang w:val="es-MX"/>
        </w:rPr>
        <w:t xml:space="preserve"> </w:t>
      </w:r>
      <w:r w:rsidR="002129E8" w:rsidRPr="00EF28A3">
        <w:rPr>
          <w:rFonts w:ascii="Arial" w:hAnsi="Arial" w:cs="Arial"/>
          <w:sz w:val="20"/>
          <w:lang w:val="es-MX"/>
        </w:rPr>
        <w:t xml:space="preserve">- </w:t>
      </w:r>
      <w:r w:rsidR="00D3727A" w:rsidRPr="00EF28A3">
        <w:rPr>
          <w:rFonts w:ascii="Arial" w:hAnsi="Arial" w:cs="Arial"/>
          <w:sz w:val="20"/>
          <w:lang w:val="es-MX"/>
        </w:rPr>
        <w:t>${</w:t>
      </w:r>
      <w:proofErr w:type="spellStart"/>
      <w:r w:rsidR="00D3727A" w:rsidRPr="00EF28A3">
        <w:rPr>
          <w:rFonts w:ascii="Arial" w:hAnsi="Arial" w:cs="Arial"/>
          <w:sz w:val="20"/>
          <w:lang w:val="es-MX"/>
        </w:rPr>
        <w:t>centro_costo</w:t>
      </w:r>
      <w:proofErr w:type="spellEnd"/>
      <w:r w:rsidR="00D3727A" w:rsidRPr="00EF28A3">
        <w:rPr>
          <w:rFonts w:ascii="Arial" w:hAnsi="Arial" w:cs="Arial"/>
          <w:sz w:val="20"/>
          <w:lang w:val="es-MX"/>
        </w:rPr>
        <w:t>}</w:t>
      </w:r>
    </w:p>
    <w:p w:rsidR="002129E8" w:rsidRPr="00C00661" w:rsidRDefault="002129E8" w:rsidP="00EF28A3">
      <w:pPr>
        <w:suppressAutoHyphens w:val="0"/>
        <w:autoSpaceDE w:val="0"/>
        <w:autoSpaceDN w:val="0"/>
        <w:adjustRightInd w:val="0"/>
        <w:jc w:val="both"/>
        <w:rPr>
          <w:rFonts w:ascii="Arial" w:hAnsi="Arial" w:cs="Arial"/>
          <w:sz w:val="10"/>
          <w:szCs w:val="10"/>
          <w:lang w:val="es-MX"/>
        </w:rPr>
      </w:pP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4"/>
      </w:tblGrid>
      <w:tr w:rsidR="00C6006F" w:rsidRPr="00EF28A3" w:rsidTr="00C6006F">
        <w:tc>
          <w:tcPr>
            <w:tcW w:w="8674" w:type="dxa"/>
          </w:tcPr>
          <w:p w:rsidR="00C6006F" w:rsidRPr="00EF28A3" w:rsidRDefault="00C6006F" w:rsidP="000874BB">
            <w:pPr>
              <w:numPr>
                <w:ilvl w:val="0"/>
                <w:numId w:val="6"/>
              </w:numPr>
              <w:spacing w:line="360" w:lineRule="auto"/>
              <w:jc w:val="both"/>
              <w:rPr>
                <w:rFonts w:ascii="Arial" w:hAnsi="Arial" w:cs="Arial"/>
                <w:sz w:val="20"/>
                <w:lang w:val="es-MX"/>
              </w:rPr>
            </w:pPr>
            <w:r w:rsidRPr="00EF28A3">
              <w:rPr>
                <w:rFonts w:ascii="Arial" w:hAnsi="Arial" w:cs="Arial"/>
                <w:sz w:val="20"/>
                <w:lang w:val="es-MX"/>
              </w:rPr>
              <w:t>${fechas}</w:t>
            </w:r>
          </w:p>
        </w:tc>
      </w:tr>
    </w:tbl>
    <w:p w:rsidR="00874841" w:rsidRPr="00C00661" w:rsidRDefault="00874841" w:rsidP="00314CDF">
      <w:pPr>
        <w:jc w:val="both"/>
        <w:rPr>
          <w:rFonts w:ascii="Arial" w:hAnsi="Arial" w:cs="Arial"/>
          <w:sz w:val="10"/>
          <w:szCs w:val="10"/>
          <w:lang w:val="es-PE"/>
        </w:rPr>
      </w:pPr>
    </w:p>
    <w:p w:rsidR="007E642F" w:rsidRPr="00AF2797" w:rsidRDefault="007E642F" w:rsidP="00DE171F">
      <w:pPr>
        <w:spacing w:line="360" w:lineRule="auto"/>
        <w:jc w:val="both"/>
        <w:rPr>
          <w:rFonts w:ascii="Arial" w:hAnsi="Arial" w:cs="Arial"/>
          <w:sz w:val="20"/>
          <w:lang w:val="es-MX"/>
        </w:rPr>
      </w:pPr>
      <w:r w:rsidRPr="00AF2797">
        <w:rPr>
          <w:rFonts w:ascii="Arial" w:hAnsi="Arial" w:cs="Arial"/>
          <w:sz w:val="20"/>
          <w:lang w:val="es-MX"/>
        </w:rPr>
        <w:t xml:space="preserve">Con un total de </w:t>
      </w:r>
      <w:r w:rsidR="002447DE">
        <w:rPr>
          <w:rFonts w:ascii="Arial" w:hAnsi="Arial" w:cs="Arial"/>
          <w:sz w:val="20"/>
          <w:lang w:val="es-MX"/>
        </w:rPr>
        <w:t>${</w:t>
      </w:r>
      <w:proofErr w:type="spellStart"/>
      <w:r w:rsidR="002447DE">
        <w:rPr>
          <w:rFonts w:ascii="Arial" w:hAnsi="Arial" w:cs="Arial"/>
          <w:sz w:val="20"/>
          <w:lang w:val="es-MX"/>
        </w:rPr>
        <w:t>duracion</w:t>
      </w:r>
      <w:proofErr w:type="spellEnd"/>
      <w:r w:rsidR="002447DE">
        <w:rPr>
          <w:rFonts w:ascii="Arial" w:hAnsi="Arial" w:cs="Arial"/>
          <w:sz w:val="20"/>
          <w:lang w:val="es-MX"/>
        </w:rPr>
        <w:t>}</w:t>
      </w:r>
      <w:r w:rsidRPr="00AF2797">
        <w:rPr>
          <w:rFonts w:ascii="Arial" w:hAnsi="Arial" w:cs="Arial"/>
          <w:b/>
          <w:bCs/>
          <w:sz w:val="20"/>
          <w:lang w:val="es-MX"/>
        </w:rPr>
        <w:t xml:space="preserve"> horas </w:t>
      </w:r>
      <w:r w:rsidR="00ED1FDD" w:rsidRPr="00AF2797">
        <w:rPr>
          <w:rFonts w:ascii="Arial" w:hAnsi="Arial" w:cs="Arial"/>
          <w:sz w:val="20"/>
          <w:lang w:val="es-MX"/>
        </w:rPr>
        <w:t>cronológicas</w:t>
      </w:r>
      <w:r w:rsidRPr="00AF2797">
        <w:rPr>
          <w:rFonts w:ascii="Arial" w:hAnsi="Arial" w:cs="Arial"/>
          <w:sz w:val="20"/>
          <w:lang w:val="es-MX"/>
        </w:rPr>
        <w:t xml:space="preserve"> sin que esta </w:t>
      </w:r>
      <w:r w:rsidR="00ED1FDD" w:rsidRPr="00AF2797">
        <w:rPr>
          <w:rFonts w:ascii="Arial" w:hAnsi="Arial" w:cs="Arial"/>
          <w:sz w:val="20"/>
          <w:lang w:val="es-MX"/>
        </w:rPr>
        <w:t>mención</w:t>
      </w:r>
      <w:r w:rsidRPr="00AF2797">
        <w:rPr>
          <w:rFonts w:ascii="Arial" w:hAnsi="Arial" w:cs="Arial"/>
          <w:sz w:val="20"/>
          <w:lang w:val="es-MX"/>
        </w:rPr>
        <w:t xml:space="preserve"> importe </w:t>
      </w:r>
      <w:r w:rsidR="00ED1FDD" w:rsidRPr="00AF2797">
        <w:rPr>
          <w:rFonts w:ascii="Arial" w:hAnsi="Arial" w:cs="Arial"/>
          <w:sz w:val="20"/>
          <w:lang w:val="es-MX"/>
        </w:rPr>
        <w:t>negación</w:t>
      </w:r>
      <w:r w:rsidRPr="00AF2797">
        <w:rPr>
          <w:rFonts w:ascii="Arial" w:hAnsi="Arial" w:cs="Arial"/>
          <w:sz w:val="20"/>
          <w:lang w:val="es-MX"/>
        </w:rPr>
        <w:t xml:space="preserve"> de otras conducentes a los fines </w:t>
      </w:r>
      <w:r w:rsidR="00ED1FDD" w:rsidRPr="00AF2797">
        <w:rPr>
          <w:rFonts w:ascii="Arial" w:hAnsi="Arial" w:cs="Arial"/>
          <w:sz w:val="20"/>
          <w:lang w:val="es-MX"/>
        </w:rPr>
        <w:t>específicos</w:t>
      </w:r>
      <w:r w:rsidRPr="00AF2797">
        <w:rPr>
          <w:rFonts w:ascii="Arial" w:hAnsi="Arial" w:cs="Arial"/>
          <w:sz w:val="20"/>
          <w:lang w:val="es-MX"/>
        </w:rPr>
        <w:t xml:space="preserve"> contratados.</w:t>
      </w:r>
    </w:p>
    <w:p w:rsidR="007E642F" w:rsidRPr="00AF2797" w:rsidRDefault="007E642F" w:rsidP="00C13699">
      <w:pPr>
        <w:spacing w:line="312" w:lineRule="auto"/>
        <w:jc w:val="both"/>
        <w:rPr>
          <w:rFonts w:ascii="Arial" w:hAnsi="Arial" w:cs="Arial"/>
          <w:sz w:val="20"/>
          <w:lang w:val="es-MX"/>
        </w:rPr>
      </w:pPr>
      <w:r w:rsidRPr="00AF2797">
        <w:rPr>
          <w:rFonts w:ascii="Arial" w:hAnsi="Arial" w:cs="Arial"/>
          <w:b/>
          <w:sz w:val="20"/>
          <w:u w:val="single"/>
          <w:lang w:val="es-MX"/>
        </w:rPr>
        <w:t>SEGUNDO.-</w:t>
      </w:r>
      <w:r w:rsidRPr="00AF2797">
        <w:rPr>
          <w:rFonts w:ascii="Arial" w:hAnsi="Arial" w:cs="Arial"/>
          <w:sz w:val="20"/>
          <w:lang w:val="es-MX"/>
        </w:rPr>
        <w:t xml:space="preserve"> Para efectos de lo dispuesto en la cláusula primera el LOCADOR, se compromete a utilizar toda su experiencia y conocimiento en el cumplimiento de los servicios materia de este contrato. </w:t>
      </w:r>
    </w:p>
    <w:p w:rsidR="007E642F" w:rsidRPr="00AF2797" w:rsidRDefault="007E642F" w:rsidP="00623D96">
      <w:pPr>
        <w:spacing w:line="312" w:lineRule="auto"/>
        <w:jc w:val="both"/>
        <w:rPr>
          <w:rFonts w:ascii="Arial" w:hAnsi="Arial" w:cs="Arial"/>
          <w:sz w:val="20"/>
          <w:lang w:val="es-MX"/>
        </w:rPr>
      </w:pPr>
      <w:proofErr w:type="gramStart"/>
      <w:r w:rsidRPr="00AF2797">
        <w:rPr>
          <w:rFonts w:ascii="Arial" w:hAnsi="Arial" w:cs="Arial"/>
          <w:b/>
          <w:sz w:val="20"/>
          <w:u w:val="single"/>
          <w:lang w:val="es-MX"/>
        </w:rPr>
        <w:t>TERCERO.-</w:t>
      </w:r>
      <w:proofErr w:type="gramEnd"/>
      <w:r w:rsidRPr="00AF2797">
        <w:rPr>
          <w:rFonts w:ascii="Arial" w:hAnsi="Arial" w:cs="Arial"/>
          <w:sz w:val="20"/>
          <w:lang w:val="es-MX"/>
        </w:rPr>
        <w:t xml:space="preserve"> Por la naturaleza de los servicios contratados el LOCADOR deberá desempeñarse con diligencia, prudencia y pericia con el objeto de no violar el deber de cuidado que todo profesional debe demostrar en el desempeño de sus funciones, caso contrario ser</w:t>
      </w:r>
      <w:r w:rsidRPr="00AF2797">
        <w:rPr>
          <w:rFonts w:ascii="Arial" w:hAnsi="Arial" w:cs="Arial"/>
          <w:sz w:val="20"/>
          <w:lang w:val="es-PE"/>
        </w:rPr>
        <w:t>á</w:t>
      </w:r>
      <w:r w:rsidRPr="00AF2797">
        <w:rPr>
          <w:rFonts w:ascii="Arial" w:hAnsi="Arial" w:cs="Arial"/>
          <w:sz w:val="20"/>
          <w:lang w:val="es-MX"/>
        </w:rPr>
        <w:t xml:space="preserve"> responsable civil y/o penalmente de la negligencia que sus actos por acción u omisión generen.</w:t>
      </w:r>
    </w:p>
    <w:p w:rsidR="00C13699" w:rsidRDefault="007E642F" w:rsidP="00C13699">
      <w:pPr>
        <w:pStyle w:val="Textoindependiente"/>
        <w:spacing w:line="312" w:lineRule="auto"/>
      </w:pPr>
      <w:r w:rsidRPr="00AF2797">
        <w:t xml:space="preserve">En caso de reclamo u observación de parte de los alumnos que se matriculen para llevar el curso </w:t>
      </w:r>
      <w:proofErr w:type="spellStart"/>
      <w:r w:rsidRPr="00AF2797">
        <w:t>ha</w:t>
      </w:r>
      <w:proofErr w:type="spellEnd"/>
      <w:r w:rsidRPr="00AF2797">
        <w:t xml:space="preserve"> dictar por el LOCADOR, sean estos por aspectos académicos o de cualquier otra índole, el </w:t>
      </w:r>
      <w:r w:rsidR="00E64215" w:rsidRPr="00AF2797">
        <w:t>LOCADOR está</w:t>
      </w:r>
      <w:r w:rsidRPr="00AF2797">
        <w:t xml:space="preserve"> obligado a solucionar en primera instancia el reclamo, o levantar la observación planteada de manera inmediata. </w:t>
      </w:r>
    </w:p>
    <w:p w:rsidR="00221D3F" w:rsidRDefault="00221D3F" w:rsidP="00221D3F">
      <w:pPr>
        <w:pStyle w:val="Textoindependiente"/>
        <w:spacing w:line="312" w:lineRule="auto"/>
      </w:pPr>
      <w:proofErr w:type="gramStart"/>
      <w:r w:rsidRPr="00F80A5E">
        <w:rPr>
          <w:b/>
          <w:bCs w:val="0"/>
          <w:u w:val="single"/>
        </w:rPr>
        <w:t>CUARTO.-</w:t>
      </w:r>
      <w:proofErr w:type="gramEnd"/>
      <w:r>
        <w:t xml:space="preserve">  EL LOCADOR respecto al material escrito o visual que utilizará para el desempeño de sus servicios, se compromete a utilizar material original, de su propia autoría. Asimismo, en el supuesto que se valga de material de propiedad de terceros, se compromete a cumplir con lo dispuesto por el Art. 41° del Decreto Legislativo 822, debiendo citar el autor, fuente y procedencia e informar expresamente sobre la prohibición de reproducción y o lucro sobre el material entregado.</w:t>
      </w:r>
    </w:p>
    <w:p w:rsidR="00221D3F" w:rsidRDefault="00221D3F" w:rsidP="00221D3F">
      <w:pPr>
        <w:pStyle w:val="Textoindependiente"/>
        <w:spacing w:line="312" w:lineRule="auto"/>
      </w:pPr>
      <w:r>
        <w:t>En el supuesto que del incumplimiento de lo referido en el párrafo anterior se inicie una queja, procedimiento o proceso de cualquier índole, el LOCADOR se compromete a sustituir al COMITENTE y asumir todas las consecuencias legales que ello demande, incluyendo el pago de indemnizaciones, multas u otros liberando de responsabilidad al COMITENTE.</w:t>
      </w:r>
    </w:p>
    <w:p w:rsidR="007E642F" w:rsidRPr="00AF2797" w:rsidRDefault="007E642F" w:rsidP="00623D96">
      <w:pPr>
        <w:spacing w:before="120" w:after="120" w:line="312" w:lineRule="auto"/>
        <w:jc w:val="both"/>
        <w:rPr>
          <w:rFonts w:ascii="Arial" w:hAnsi="Arial" w:cs="Arial"/>
          <w:sz w:val="20"/>
          <w:lang w:val="es-MX"/>
        </w:rPr>
      </w:pPr>
      <w:proofErr w:type="gramStart"/>
      <w:r w:rsidRPr="00AF2797">
        <w:rPr>
          <w:rFonts w:ascii="Arial" w:hAnsi="Arial" w:cs="Arial"/>
          <w:b/>
          <w:sz w:val="20"/>
          <w:u w:val="single"/>
          <w:lang w:val="es-MX"/>
        </w:rPr>
        <w:t>QUINTO.-</w:t>
      </w:r>
      <w:proofErr w:type="gramEnd"/>
      <w:r w:rsidRPr="00AF2797">
        <w:rPr>
          <w:rFonts w:ascii="Arial" w:hAnsi="Arial" w:cs="Arial"/>
          <w:b/>
          <w:sz w:val="20"/>
          <w:lang w:val="es-MX"/>
        </w:rPr>
        <w:t xml:space="preserve"> </w:t>
      </w:r>
      <w:r w:rsidRPr="00AF2797">
        <w:rPr>
          <w:rFonts w:ascii="Arial" w:hAnsi="Arial" w:cs="Arial"/>
          <w:sz w:val="20"/>
          <w:lang w:val="es-MX"/>
        </w:rPr>
        <w:t>Este contrato tendrá una vigencia por el periodo que dure el dictado del curso, pudiendo extenderse en caso se presente algún reclamo u observación.</w:t>
      </w:r>
    </w:p>
    <w:p w:rsidR="007E642F" w:rsidRDefault="007E642F" w:rsidP="006467B5">
      <w:pPr>
        <w:spacing w:before="120" w:after="120" w:line="312" w:lineRule="auto"/>
        <w:jc w:val="both"/>
        <w:rPr>
          <w:rFonts w:ascii="Arial" w:hAnsi="Arial" w:cs="Arial"/>
          <w:sz w:val="20"/>
          <w:lang w:val="es-MX"/>
        </w:rPr>
      </w:pPr>
      <w:r w:rsidRPr="004255ED">
        <w:rPr>
          <w:rFonts w:ascii="Arial" w:hAnsi="Arial" w:cs="Arial"/>
          <w:b/>
          <w:sz w:val="20"/>
          <w:u w:val="single"/>
          <w:lang w:val="es-MX"/>
        </w:rPr>
        <w:t>SEXTO.-</w:t>
      </w:r>
      <w:r w:rsidRPr="0024644F">
        <w:rPr>
          <w:rFonts w:ascii="Arial" w:hAnsi="Arial" w:cs="Arial"/>
          <w:sz w:val="20"/>
          <w:lang w:val="es-MX"/>
        </w:rPr>
        <w:t xml:space="preserve"> </w:t>
      </w:r>
      <w:r w:rsidRPr="00AF2797">
        <w:rPr>
          <w:rFonts w:ascii="Arial" w:hAnsi="Arial" w:cs="Arial"/>
          <w:sz w:val="20"/>
          <w:lang w:val="es-MX"/>
        </w:rPr>
        <w:t>El COMITENTE brindará todas las facilidades del caso al LOCADOR para la realización del t</w:t>
      </w:r>
      <w:r w:rsidR="006467B5" w:rsidRPr="00AF2797">
        <w:rPr>
          <w:rFonts w:ascii="Arial" w:hAnsi="Arial" w:cs="Arial"/>
          <w:sz w:val="20"/>
          <w:lang w:val="es-MX"/>
        </w:rPr>
        <w:t>rabajo para el que es contratado</w:t>
      </w:r>
      <w:r w:rsidR="000018D8" w:rsidRPr="00AF2797">
        <w:rPr>
          <w:rFonts w:ascii="Arial" w:hAnsi="Arial" w:cs="Arial"/>
          <w:sz w:val="20"/>
          <w:lang w:val="es-MX"/>
        </w:rPr>
        <w:t>.</w:t>
      </w:r>
    </w:p>
    <w:p w:rsidR="00503D64" w:rsidRPr="0024644F" w:rsidRDefault="00503D64" w:rsidP="00503D64">
      <w:pPr>
        <w:numPr>
          <w:ilvl w:val="0"/>
          <w:numId w:val="8"/>
        </w:numPr>
        <w:spacing w:before="120" w:after="120" w:line="312" w:lineRule="auto"/>
        <w:jc w:val="both"/>
        <w:rPr>
          <w:rFonts w:ascii="Arial" w:hAnsi="Arial" w:cs="Arial"/>
          <w:sz w:val="20"/>
          <w:lang w:val="es-MX"/>
        </w:rPr>
      </w:pPr>
      <w:r w:rsidRPr="0024644F">
        <w:rPr>
          <w:rFonts w:ascii="Arial" w:hAnsi="Arial" w:cs="Arial"/>
          <w:sz w:val="20"/>
          <w:lang w:val="es-MX"/>
        </w:rPr>
        <w:t>Traslado aéreo y/o terrestre, según sea el caso, de ida y vuelta desde y hasta la ciudad de origen, según disponibilidad existente para las fechas, según lo determinado por EL COMITENTE.</w:t>
      </w:r>
    </w:p>
    <w:p w:rsidR="00503D64" w:rsidRPr="0024644F" w:rsidRDefault="00503D64" w:rsidP="00503D64">
      <w:pPr>
        <w:numPr>
          <w:ilvl w:val="0"/>
          <w:numId w:val="8"/>
        </w:numPr>
        <w:spacing w:before="120" w:after="120" w:line="312" w:lineRule="auto"/>
        <w:jc w:val="both"/>
        <w:rPr>
          <w:rFonts w:ascii="Arial" w:hAnsi="Arial" w:cs="Arial"/>
          <w:sz w:val="20"/>
          <w:lang w:val="es-MX"/>
        </w:rPr>
      </w:pPr>
      <w:r w:rsidRPr="0024644F">
        <w:rPr>
          <w:rFonts w:ascii="Arial" w:hAnsi="Arial" w:cs="Arial"/>
          <w:sz w:val="20"/>
          <w:lang w:val="es-MX"/>
        </w:rPr>
        <w:t xml:space="preserve"> Traslado aéreo y/o terrestre deben de ajustarse exclusivamente al itinerario enviado, cualquier variación luego de la conformidad de la misma será de exclusiva responsabilidad del  LOCADOR</w:t>
      </w:r>
    </w:p>
    <w:p w:rsidR="00503D64" w:rsidRPr="0024644F" w:rsidRDefault="00503D64" w:rsidP="00503D64">
      <w:pPr>
        <w:numPr>
          <w:ilvl w:val="0"/>
          <w:numId w:val="8"/>
        </w:numPr>
        <w:spacing w:before="120" w:after="120" w:line="312" w:lineRule="auto"/>
        <w:jc w:val="both"/>
        <w:rPr>
          <w:rFonts w:ascii="Arial" w:hAnsi="Arial" w:cs="Arial"/>
          <w:sz w:val="20"/>
          <w:lang w:val="es-MX"/>
        </w:rPr>
      </w:pPr>
      <w:r w:rsidRPr="0024644F">
        <w:rPr>
          <w:rFonts w:ascii="Arial" w:hAnsi="Arial" w:cs="Arial"/>
          <w:sz w:val="20"/>
          <w:lang w:val="es-MX"/>
        </w:rPr>
        <w:t xml:space="preserve">Traslados dentro de la ciudad de </w:t>
      </w:r>
      <w:r w:rsidR="009503C7">
        <w:rPr>
          <w:rFonts w:ascii="Arial" w:hAnsi="Arial" w:cs="Arial"/>
          <w:sz w:val="20"/>
          <w:lang w:val="es-MX"/>
        </w:rPr>
        <w:t>dictado del curso</w:t>
      </w:r>
      <w:r w:rsidRPr="0024644F">
        <w:rPr>
          <w:rFonts w:ascii="Arial" w:hAnsi="Arial" w:cs="Arial"/>
          <w:sz w:val="20"/>
          <w:lang w:val="es-MX"/>
        </w:rPr>
        <w:t>.</w:t>
      </w:r>
    </w:p>
    <w:p w:rsidR="00503D64" w:rsidRPr="0024644F" w:rsidRDefault="00204B01" w:rsidP="002129E8">
      <w:pPr>
        <w:numPr>
          <w:ilvl w:val="0"/>
          <w:numId w:val="8"/>
        </w:numPr>
        <w:spacing w:before="120" w:after="120" w:line="312" w:lineRule="auto"/>
        <w:jc w:val="both"/>
        <w:rPr>
          <w:rFonts w:ascii="Arial" w:hAnsi="Arial" w:cs="Arial"/>
          <w:sz w:val="20"/>
          <w:lang w:val="es-MX"/>
        </w:rPr>
      </w:pPr>
      <w:r w:rsidRPr="0024644F">
        <w:rPr>
          <w:rFonts w:ascii="Arial" w:hAnsi="Arial" w:cs="Arial"/>
          <w:sz w:val="20"/>
          <w:lang w:val="es-MX"/>
        </w:rPr>
        <w:t>Alojamiento</w:t>
      </w:r>
      <w:r w:rsidR="006861EA" w:rsidRPr="0024644F">
        <w:rPr>
          <w:rFonts w:ascii="Arial" w:hAnsi="Arial" w:cs="Arial"/>
          <w:sz w:val="20"/>
          <w:lang w:val="es-MX"/>
        </w:rPr>
        <w:t xml:space="preserve"> y Alimentación</w:t>
      </w:r>
      <w:r w:rsidRPr="0024644F">
        <w:rPr>
          <w:rFonts w:ascii="Arial" w:hAnsi="Arial" w:cs="Arial"/>
          <w:sz w:val="20"/>
          <w:lang w:val="es-MX"/>
        </w:rPr>
        <w:t xml:space="preserve"> </w:t>
      </w:r>
      <w:r w:rsidR="00503D64" w:rsidRPr="0024644F">
        <w:rPr>
          <w:rFonts w:ascii="Arial" w:hAnsi="Arial" w:cs="Arial"/>
          <w:sz w:val="20"/>
          <w:lang w:val="es-MX"/>
        </w:rPr>
        <w:t>en el hotel previsto por EL COMITENTE.</w:t>
      </w:r>
    </w:p>
    <w:p w:rsidR="00221D3F" w:rsidRPr="00E426CE" w:rsidRDefault="00221D3F" w:rsidP="00221D3F">
      <w:pPr>
        <w:pStyle w:val="Textoindependiente"/>
        <w:spacing w:line="312" w:lineRule="auto"/>
        <w:rPr>
          <w:color w:val="000000"/>
        </w:rPr>
      </w:pPr>
      <w:proofErr w:type="gramStart"/>
      <w:r w:rsidRPr="00AF2797">
        <w:rPr>
          <w:b/>
          <w:u w:val="single"/>
        </w:rPr>
        <w:lastRenderedPageBreak/>
        <w:t>SEPTIMO.-</w:t>
      </w:r>
      <w:proofErr w:type="gramEnd"/>
      <w:r w:rsidRPr="00AF2797">
        <w:t xml:space="preserve"> El COMITENTE abonará al locador como retribución por la prestación de sus servicios la suma de </w:t>
      </w:r>
      <w:r>
        <w:t>${moneda}</w:t>
      </w:r>
      <w:r w:rsidRPr="00836E16">
        <w:t xml:space="preserve"> ${monto} (</w:t>
      </w:r>
      <w:r>
        <w:t>${</w:t>
      </w:r>
      <w:proofErr w:type="spellStart"/>
      <w:r>
        <w:t>texto_monto</w:t>
      </w:r>
      <w:proofErr w:type="spellEnd"/>
      <w:r>
        <w:t>}</w:t>
      </w:r>
      <w:r w:rsidRPr="00AF2797">
        <w:t xml:space="preserve">), comprometiéndose el LOCADOR a otorgar al COMITENTE la respectiva Boleta de Honorarios vigente de acuerdo al </w:t>
      </w:r>
      <w:r w:rsidRPr="00AF2797">
        <w:rPr>
          <w:b/>
        </w:rPr>
        <w:t>régimen tributario del país de origen</w:t>
      </w:r>
      <w:r w:rsidRPr="00AF2797">
        <w:t xml:space="preserve">. El COMITENTE realizará la retención del impuesto a la renta conforme a las normas vigentes. </w:t>
      </w:r>
    </w:p>
    <w:p w:rsidR="00221D3F" w:rsidRDefault="00221D3F" w:rsidP="00221D3F">
      <w:pPr>
        <w:pStyle w:val="Textoindependiente"/>
        <w:spacing w:line="312" w:lineRule="auto"/>
      </w:pPr>
      <w:r w:rsidRPr="00AF2797">
        <w:t>Este monto se abona por el concepto de preparación de Material, el cual será de exclusiva propiedad del Comitente, dictado del curso, calificación y entrega de notas.</w:t>
      </w:r>
    </w:p>
    <w:p w:rsidR="00B83999" w:rsidRDefault="00B83999" w:rsidP="00B83999">
      <w:pPr>
        <w:pStyle w:val="Textoindependiente"/>
        <w:spacing w:line="312" w:lineRule="auto"/>
      </w:pPr>
      <w:proofErr w:type="gramStart"/>
      <w:r w:rsidRPr="00B83999">
        <w:rPr>
          <w:b/>
          <w:bCs w:val="0"/>
          <w:u w:val="single"/>
        </w:rPr>
        <w:t>OCTAVO.-</w:t>
      </w:r>
      <w:proofErr w:type="gramEnd"/>
      <w:r>
        <w:t xml:space="preserve"> Del consentimiento para tratamiento de datos. En observancia de la Ley de Protección de Datos Personales “Ley N° 29733” de la República del Perú, EL LOCADOR le otorga voluntariamente su consentimiento para el tratamiento de datos personales, sin concernir la forma como hayan sido otorgados (sea de manera escrita, digital, filmaciones de cámaras de seguridad, </w:t>
      </w:r>
      <w:proofErr w:type="spellStart"/>
      <w:r>
        <w:t>etc</w:t>
      </w:r>
      <w:proofErr w:type="spellEnd"/>
      <w:r>
        <w:t xml:space="preserve">). </w:t>
      </w:r>
    </w:p>
    <w:p w:rsidR="00B83999" w:rsidRPr="00AF2797" w:rsidRDefault="00B83999" w:rsidP="00B83999">
      <w:pPr>
        <w:pStyle w:val="Textoindependiente"/>
        <w:spacing w:line="312" w:lineRule="auto"/>
      </w:pPr>
      <w:r>
        <w:t>El uso de los datos proporcionados, será para gestiones institucionales y administrativas. EL LOCADOR podrá ejercer los derechos de acceso, rectificación, oposición y cancelación de los datos personales enviando un correo electrónico a la dirección info@</w:t>
      </w:r>
      <w:r w:rsidR="00D33FBB">
        <w:t>bsginstitute</w:t>
      </w:r>
      <w:r>
        <w:t>.com indicando claramente si desea modificar o eliminar sus datos o si desea dejar de recibir nuestras comunicaciones.”</w:t>
      </w:r>
    </w:p>
    <w:p w:rsidR="00221D3F" w:rsidRDefault="00221D3F" w:rsidP="00221D3F">
      <w:pPr>
        <w:spacing w:line="312" w:lineRule="auto"/>
        <w:jc w:val="both"/>
        <w:rPr>
          <w:rFonts w:ascii="Arial" w:hAnsi="Arial" w:cs="Arial"/>
          <w:sz w:val="20"/>
        </w:rPr>
      </w:pPr>
      <w:proofErr w:type="gramStart"/>
      <w:r>
        <w:rPr>
          <w:rFonts w:ascii="Arial" w:hAnsi="Arial" w:cs="Arial"/>
          <w:b/>
          <w:sz w:val="20"/>
          <w:u w:val="single"/>
          <w:lang w:val="es-MX"/>
        </w:rPr>
        <w:t>NOVENO</w:t>
      </w:r>
      <w:r w:rsidRPr="00AF2797">
        <w:rPr>
          <w:rFonts w:ascii="Arial" w:hAnsi="Arial" w:cs="Arial"/>
          <w:b/>
          <w:sz w:val="20"/>
          <w:u w:val="single"/>
          <w:lang w:val="es-MX"/>
        </w:rPr>
        <w:t>.-</w:t>
      </w:r>
      <w:proofErr w:type="gramEnd"/>
      <w:r w:rsidRPr="00AF2797">
        <w:rPr>
          <w:rFonts w:ascii="Arial" w:hAnsi="Arial" w:cs="Arial"/>
          <w:b/>
          <w:sz w:val="20"/>
          <w:u w:val="single"/>
          <w:lang w:val="es-MX"/>
        </w:rPr>
        <w:t xml:space="preserve"> </w:t>
      </w:r>
      <w:r>
        <w:rPr>
          <w:rFonts w:ascii="Arial" w:hAnsi="Arial" w:cs="Arial"/>
          <w:sz w:val="20"/>
          <w:lang w:val="es-MX"/>
        </w:rPr>
        <w:t xml:space="preserve">El LOCADOR </w:t>
      </w:r>
      <w:r>
        <w:rPr>
          <w:rFonts w:ascii="Arial" w:hAnsi="Arial" w:cs="Arial"/>
          <w:sz w:val="20"/>
        </w:rPr>
        <w:t>se compromete a mantener absoluta reserva y confidencialidad respecto de cualquier información a la que tenga acceso como consecuencia de la celebración o ejecución del presente Contrato.</w:t>
      </w:r>
    </w:p>
    <w:p w:rsidR="00221D3F" w:rsidRPr="00D85496" w:rsidRDefault="00221D3F" w:rsidP="00221D3F">
      <w:pPr>
        <w:pStyle w:val="Textoindependiente"/>
        <w:spacing w:before="0" w:after="0" w:line="312" w:lineRule="auto"/>
      </w:pPr>
      <w:r>
        <w:t>En caso el COMITENTE incumpla con alguna condición de este Contrato, deberá abonar por concepto de penalidad una suma ascendente a US 1 000.00 (un mil con 00/100 dólares americanos), sin derecho a reclamo alguno.</w:t>
      </w:r>
    </w:p>
    <w:p w:rsidR="00221D3F" w:rsidRPr="00D85496" w:rsidRDefault="00221D3F" w:rsidP="00221D3F">
      <w:pPr>
        <w:pStyle w:val="Textoindependiente"/>
        <w:spacing w:before="0" w:after="0" w:line="312" w:lineRule="auto"/>
        <w:rPr>
          <w:bCs w:val="0"/>
        </w:rPr>
      </w:pPr>
      <w:r>
        <w:rPr>
          <w:bCs w:val="0"/>
        </w:rPr>
        <w:t xml:space="preserve">EL LOCADOR será afectado con la penalidad antes expuesta, si suspende los compromisos aquí señalados a las 48 horas antes de inicio del curso, asumiendo el costo de los boletos aéreos o los costos en los que haya incurrido el COMITENTE en la preparación de la ejecución del curso. </w:t>
      </w:r>
    </w:p>
    <w:p w:rsidR="00221D3F" w:rsidRPr="00AF2797" w:rsidRDefault="00221D3F" w:rsidP="00221D3F">
      <w:pPr>
        <w:spacing w:line="312" w:lineRule="auto"/>
        <w:jc w:val="both"/>
        <w:rPr>
          <w:rFonts w:ascii="Arial" w:hAnsi="Arial" w:cs="Arial"/>
          <w:sz w:val="20"/>
          <w:lang w:val="es-MX"/>
        </w:rPr>
      </w:pPr>
      <w:r>
        <w:rPr>
          <w:rFonts w:ascii="Arial" w:hAnsi="Arial" w:cs="Arial"/>
          <w:sz w:val="20"/>
          <w:lang w:val="es-MX"/>
        </w:rPr>
        <w:t>EL LOCADOR asume la responsabilidad y cobertura por los servicios contratados y por cualquier circunstancia derivada de los mismos; en tal sentido, los conceptos abonados según la cláusula sexta del presente documento no generan responsabilidad alguna para el COMITENTE, dado que corresponden a terceros.</w:t>
      </w:r>
    </w:p>
    <w:p w:rsidR="007E642F" w:rsidRPr="00AF2797" w:rsidRDefault="001040B6" w:rsidP="00623D96">
      <w:pPr>
        <w:spacing w:line="312" w:lineRule="auto"/>
        <w:jc w:val="both"/>
        <w:rPr>
          <w:rFonts w:ascii="Arial" w:hAnsi="Arial" w:cs="Arial"/>
          <w:sz w:val="20"/>
          <w:lang w:val="es-MX"/>
        </w:rPr>
      </w:pPr>
      <w:proofErr w:type="gramStart"/>
      <w:r>
        <w:rPr>
          <w:rFonts w:ascii="Arial" w:hAnsi="Arial" w:cs="Arial"/>
          <w:b/>
          <w:sz w:val="20"/>
          <w:u w:val="single"/>
          <w:lang w:val="es-MX"/>
        </w:rPr>
        <w:t>DECIMO</w:t>
      </w:r>
      <w:r w:rsidR="007E642F" w:rsidRPr="00AF2797">
        <w:rPr>
          <w:rFonts w:ascii="Arial" w:hAnsi="Arial" w:cs="Arial"/>
          <w:b/>
          <w:sz w:val="20"/>
          <w:u w:val="single"/>
          <w:lang w:val="es-MX"/>
        </w:rPr>
        <w:t>.-</w:t>
      </w:r>
      <w:proofErr w:type="gramEnd"/>
      <w:r w:rsidR="007E642F" w:rsidRPr="00AF2797">
        <w:rPr>
          <w:rFonts w:ascii="Arial" w:hAnsi="Arial" w:cs="Arial"/>
          <w:b/>
          <w:sz w:val="20"/>
          <w:u w:val="single"/>
          <w:lang w:val="es-MX"/>
        </w:rPr>
        <w:t xml:space="preserve"> </w:t>
      </w:r>
      <w:r w:rsidR="007E642F" w:rsidRPr="00AF2797">
        <w:rPr>
          <w:rFonts w:ascii="Arial" w:hAnsi="Arial" w:cs="Arial"/>
          <w:sz w:val="20"/>
          <w:lang w:val="es-MX"/>
        </w:rPr>
        <w:t>Ambas partes declaran expresa e irrevocablemente que este Contrato LOCACION DE SERVICIOS se rige exclusivamente por el Código Civil, por ello no puede generar ningún vínculo laboral el LOCADOR respecto del COMITENTE, por ello; a la culminación del mismo no tendrá derecho por concepto laboral alguno, en especial el de beneficios sociales.</w:t>
      </w:r>
    </w:p>
    <w:p w:rsidR="007E642F" w:rsidRPr="00AF2797" w:rsidRDefault="007E642F" w:rsidP="00623D96">
      <w:pPr>
        <w:spacing w:line="312" w:lineRule="auto"/>
        <w:jc w:val="both"/>
        <w:rPr>
          <w:rFonts w:ascii="Arial" w:hAnsi="Arial" w:cs="Arial"/>
          <w:sz w:val="20"/>
          <w:lang w:val="es-MX"/>
        </w:rPr>
      </w:pPr>
      <w:r w:rsidRPr="00AF2797">
        <w:rPr>
          <w:rFonts w:ascii="Arial" w:hAnsi="Arial" w:cs="Arial"/>
          <w:sz w:val="20"/>
          <w:lang w:val="es-MX"/>
        </w:rPr>
        <w:t xml:space="preserve">Ambas partes contratantes manifiestan que este contrato lo celebran con pleno conocimiento de su cometido, con amplia voluntad y libertad. </w:t>
      </w:r>
    </w:p>
    <w:p w:rsidR="00744D85" w:rsidRPr="00AF2797" w:rsidRDefault="00744D85" w:rsidP="00623D96">
      <w:pPr>
        <w:spacing w:line="312" w:lineRule="auto"/>
        <w:jc w:val="both"/>
        <w:rPr>
          <w:rFonts w:ascii="Arial" w:hAnsi="Arial" w:cs="Arial"/>
          <w:sz w:val="20"/>
          <w:lang w:val="es-MX"/>
        </w:rPr>
      </w:pPr>
    </w:p>
    <w:p w:rsidR="007E642F" w:rsidRPr="00AF2797" w:rsidRDefault="003E0A35" w:rsidP="00623D96">
      <w:pPr>
        <w:spacing w:line="312" w:lineRule="auto"/>
        <w:jc w:val="both"/>
        <w:rPr>
          <w:rFonts w:ascii="Arial" w:hAnsi="Arial" w:cs="Arial"/>
          <w:sz w:val="20"/>
          <w:lang w:val="es-MX"/>
        </w:rPr>
      </w:pPr>
      <w:r w:rsidRPr="0024644F">
        <w:rPr>
          <w:rFonts w:ascii="Arial" w:hAnsi="Arial" w:cs="Arial"/>
          <w:sz w:val="20"/>
          <w:lang w:val="es-MX"/>
        </w:rPr>
        <w:t>${ciudad}</w:t>
      </w:r>
      <w:r w:rsidR="000F4956" w:rsidRPr="0024644F">
        <w:rPr>
          <w:rFonts w:ascii="Arial" w:hAnsi="Arial" w:cs="Arial"/>
          <w:sz w:val="20"/>
          <w:lang w:val="es-MX"/>
        </w:rPr>
        <w:t>,</w:t>
      </w:r>
      <w:r w:rsidR="006B6224" w:rsidRPr="0024644F">
        <w:rPr>
          <w:rFonts w:ascii="Arial" w:hAnsi="Arial" w:cs="Arial"/>
          <w:sz w:val="20"/>
          <w:lang w:val="es-MX"/>
        </w:rPr>
        <w:t xml:space="preserve"> </w:t>
      </w:r>
      <w:r>
        <w:rPr>
          <w:rFonts w:ascii="Arial" w:hAnsi="Arial" w:cs="Arial"/>
          <w:sz w:val="20"/>
          <w:lang w:val="es-MX"/>
        </w:rPr>
        <w:t>${hoy}</w:t>
      </w:r>
      <w:r w:rsidR="0024644F">
        <w:rPr>
          <w:rFonts w:ascii="Arial" w:hAnsi="Arial" w:cs="Arial"/>
          <w:sz w:val="20"/>
          <w:lang w:val="es-MX"/>
        </w:rPr>
        <w:t>.</w:t>
      </w:r>
    </w:p>
    <w:p w:rsidR="007C44A2" w:rsidRPr="00AF2797" w:rsidRDefault="007C44A2" w:rsidP="00623D96">
      <w:pPr>
        <w:spacing w:line="312" w:lineRule="auto"/>
        <w:jc w:val="both"/>
        <w:rPr>
          <w:rFonts w:ascii="Arial" w:hAnsi="Arial" w:cs="Arial"/>
          <w:sz w:val="20"/>
          <w:lang w:val="es-MX"/>
        </w:rPr>
      </w:pPr>
    </w:p>
    <w:p w:rsidR="007C44A2" w:rsidRPr="00AF2797" w:rsidRDefault="007C44A2" w:rsidP="00623D96">
      <w:pPr>
        <w:spacing w:line="312" w:lineRule="auto"/>
        <w:jc w:val="both"/>
        <w:rPr>
          <w:rFonts w:ascii="Arial" w:hAnsi="Arial" w:cs="Arial"/>
          <w:sz w:val="20"/>
          <w:lang w:val="es-MX"/>
        </w:rPr>
      </w:pPr>
    </w:p>
    <w:p w:rsidR="007E642F" w:rsidRPr="00AF2797" w:rsidRDefault="007E642F" w:rsidP="00623D96">
      <w:pPr>
        <w:spacing w:line="312" w:lineRule="auto"/>
        <w:jc w:val="both"/>
        <w:rPr>
          <w:rFonts w:ascii="Arial" w:hAnsi="Arial" w:cs="Arial"/>
          <w:sz w:val="20"/>
          <w:lang w:val="es-MX"/>
        </w:rPr>
      </w:pPr>
    </w:p>
    <w:p w:rsidR="007E642F" w:rsidRPr="00AF2797" w:rsidRDefault="007E642F" w:rsidP="00623D96">
      <w:pPr>
        <w:spacing w:line="312" w:lineRule="auto"/>
        <w:ind w:firstLine="708"/>
        <w:jc w:val="both"/>
        <w:rPr>
          <w:rFonts w:ascii="Arial" w:hAnsi="Arial" w:cs="Arial"/>
          <w:sz w:val="20"/>
          <w:lang w:val="es-MX"/>
        </w:rPr>
      </w:pPr>
      <w:r w:rsidRPr="00AF2797">
        <w:rPr>
          <w:rFonts w:ascii="Arial" w:hAnsi="Arial" w:cs="Arial"/>
          <w:sz w:val="20"/>
          <w:lang w:val="es-MX"/>
        </w:rPr>
        <w:t xml:space="preserve">------------------------------ </w:t>
      </w:r>
      <w:r w:rsidRPr="00AF2797">
        <w:rPr>
          <w:rFonts w:ascii="Arial" w:hAnsi="Arial" w:cs="Arial"/>
          <w:sz w:val="20"/>
          <w:lang w:val="es-MX"/>
        </w:rPr>
        <w:tab/>
      </w:r>
      <w:r w:rsidRPr="00AF2797">
        <w:rPr>
          <w:rFonts w:ascii="Arial" w:hAnsi="Arial" w:cs="Arial"/>
          <w:sz w:val="20"/>
          <w:lang w:val="es-MX"/>
        </w:rPr>
        <w:tab/>
        <w:t xml:space="preserve">                                                      -------------------------------</w:t>
      </w:r>
    </w:p>
    <w:p w:rsidR="007E642F" w:rsidRDefault="007E642F" w:rsidP="00623D96">
      <w:pPr>
        <w:spacing w:line="312" w:lineRule="auto"/>
        <w:jc w:val="both"/>
        <w:rPr>
          <w:rFonts w:ascii="Arial" w:hAnsi="Arial" w:cs="Arial"/>
          <w:b/>
          <w:sz w:val="20"/>
          <w:lang w:val="es-MX"/>
        </w:rPr>
      </w:pPr>
      <w:r w:rsidRPr="00AF2797">
        <w:rPr>
          <w:rFonts w:ascii="Arial" w:hAnsi="Arial" w:cs="Arial"/>
          <w:b/>
          <w:sz w:val="20"/>
          <w:lang w:val="es-MX"/>
        </w:rPr>
        <w:tab/>
        <w:t xml:space="preserve">       COMITENTE</w:t>
      </w:r>
      <w:r w:rsidRPr="00AF2797">
        <w:rPr>
          <w:rFonts w:ascii="Arial" w:hAnsi="Arial" w:cs="Arial"/>
          <w:b/>
          <w:sz w:val="20"/>
          <w:lang w:val="es-MX"/>
        </w:rPr>
        <w:tab/>
      </w:r>
      <w:r w:rsidRPr="00AF2797">
        <w:rPr>
          <w:rFonts w:ascii="Arial" w:hAnsi="Arial" w:cs="Arial"/>
          <w:b/>
          <w:sz w:val="20"/>
          <w:lang w:val="es-MX"/>
        </w:rPr>
        <w:tab/>
      </w:r>
      <w:r w:rsidRPr="00AF2797">
        <w:rPr>
          <w:rFonts w:ascii="Arial" w:hAnsi="Arial" w:cs="Arial"/>
          <w:b/>
          <w:sz w:val="20"/>
          <w:lang w:val="es-MX"/>
        </w:rPr>
        <w:tab/>
      </w:r>
      <w:r w:rsidRPr="00AF2797">
        <w:rPr>
          <w:rFonts w:ascii="Arial" w:hAnsi="Arial" w:cs="Arial"/>
          <w:b/>
          <w:sz w:val="20"/>
          <w:lang w:val="es-MX"/>
        </w:rPr>
        <w:tab/>
        <w:t xml:space="preserve">                           </w:t>
      </w:r>
      <w:r w:rsidRPr="00AF2797">
        <w:rPr>
          <w:rFonts w:ascii="Arial" w:hAnsi="Arial" w:cs="Arial"/>
          <w:b/>
          <w:sz w:val="20"/>
          <w:lang w:val="es-MX"/>
        </w:rPr>
        <w:tab/>
        <w:t xml:space="preserve"> LOCADOR</w:t>
      </w:r>
    </w:p>
    <w:sectPr w:rsidR="007E642F" w:rsidSect="008E3C51">
      <w:footnotePr>
        <w:pos w:val="beneathText"/>
      </w:footnotePr>
      <w:pgSz w:w="12240" w:h="15840"/>
      <w:pgMar w:top="709" w:right="1418"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 w15:restartNumberingAfterBreak="0">
    <w:nsid w:val="2E7F077A"/>
    <w:multiLevelType w:val="hybridMultilevel"/>
    <w:tmpl w:val="2064FC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004450E"/>
    <w:multiLevelType w:val="hybridMultilevel"/>
    <w:tmpl w:val="BE5C89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A0B6DC5"/>
    <w:multiLevelType w:val="hybridMultilevel"/>
    <w:tmpl w:val="D966A3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56E4FE2"/>
    <w:multiLevelType w:val="hybridMultilevel"/>
    <w:tmpl w:val="9AD0A0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FDD"/>
    <w:rsid w:val="000018D8"/>
    <w:rsid w:val="00037B4D"/>
    <w:rsid w:val="00047DED"/>
    <w:rsid w:val="000602F3"/>
    <w:rsid w:val="00082273"/>
    <w:rsid w:val="000B0BD5"/>
    <w:rsid w:val="000C4051"/>
    <w:rsid w:val="000D0E35"/>
    <w:rsid w:val="000E36D5"/>
    <w:rsid w:val="000F4956"/>
    <w:rsid w:val="001040B6"/>
    <w:rsid w:val="00126F16"/>
    <w:rsid w:val="00135F8E"/>
    <w:rsid w:val="00191711"/>
    <w:rsid w:val="00193B75"/>
    <w:rsid w:val="001A737D"/>
    <w:rsid w:val="001D224F"/>
    <w:rsid w:val="002046D5"/>
    <w:rsid w:val="00204B01"/>
    <w:rsid w:val="002129E8"/>
    <w:rsid w:val="00221D3F"/>
    <w:rsid w:val="00236625"/>
    <w:rsid w:val="002447DE"/>
    <w:rsid w:val="0024644F"/>
    <w:rsid w:val="00254E36"/>
    <w:rsid w:val="00276A0D"/>
    <w:rsid w:val="00280F7C"/>
    <w:rsid w:val="00284025"/>
    <w:rsid w:val="002A7CCA"/>
    <w:rsid w:val="002B154E"/>
    <w:rsid w:val="002C3AB4"/>
    <w:rsid w:val="002D70AE"/>
    <w:rsid w:val="00314CDF"/>
    <w:rsid w:val="00336CA4"/>
    <w:rsid w:val="00341696"/>
    <w:rsid w:val="00356687"/>
    <w:rsid w:val="0036493A"/>
    <w:rsid w:val="00364A90"/>
    <w:rsid w:val="00381F6D"/>
    <w:rsid w:val="003941D9"/>
    <w:rsid w:val="003944A6"/>
    <w:rsid w:val="003A0DE4"/>
    <w:rsid w:val="003B3AE1"/>
    <w:rsid w:val="003B3DC2"/>
    <w:rsid w:val="003C19F5"/>
    <w:rsid w:val="003D7D24"/>
    <w:rsid w:val="003E0A35"/>
    <w:rsid w:val="00406147"/>
    <w:rsid w:val="0040673F"/>
    <w:rsid w:val="004255ED"/>
    <w:rsid w:val="00447CC9"/>
    <w:rsid w:val="0046775E"/>
    <w:rsid w:val="00503D64"/>
    <w:rsid w:val="00505E72"/>
    <w:rsid w:val="005205D4"/>
    <w:rsid w:val="0056606A"/>
    <w:rsid w:val="00567676"/>
    <w:rsid w:val="005727DE"/>
    <w:rsid w:val="00590F8D"/>
    <w:rsid w:val="00593145"/>
    <w:rsid w:val="00593280"/>
    <w:rsid w:val="005A32C3"/>
    <w:rsid w:val="005B2918"/>
    <w:rsid w:val="005B7F0C"/>
    <w:rsid w:val="00623D96"/>
    <w:rsid w:val="006467B5"/>
    <w:rsid w:val="006470FC"/>
    <w:rsid w:val="006476A5"/>
    <w:rsid w:val="00675EE4"/>
    <w:rsid w:val="006861EA"/>
    <w:rsid w:val="006B05F7"/>
    <w:rsid w:val="006B6224"/>
    <w:rsid w:val="006E042D"/>
    <w:rsid w:val="0070403A"/>
    <w:rsid w:val="00710A14"/>
    <w:rsid w:val="00714D16"/>
    <w:rsid w:val="0071514B"/>
    <w:rsid w:val="00723710"/>
    <w:rsid w:val="007365B7"/>
    <w:rsid w:val="0073736F"/>
    <w:rsid w:val="0074335A"/>
    <w:rsid w:val="00744D85"/>
    <w:rsid w:val="007700B5"/>
    <w:rsid w:val="007719D2"/>
    <w:rsid w:val="00776F9E"/>
    <w:rsid w:val="007810F5"/>
    <w:rsid w:val="00796E1C"/>
    <w:rsid w:val="007B6140"/>
    <w:rsid w:val="007C44A2"/>
    <w:rsid w:val="007D45F3"/>
    <w:rsid w:val="007D552E"/>
    <w:rsid w:val="007E642F"/>
    <w:rsid w:val="007F0F4C"/>
    <w:rsid w:val="008011CD"/>
    <w:rsid w:val="0080285A"/>
    <w:rsid w:val="00807051"/>
    <w:rsid w:val="00822104"/>
    <w:rsid w:val="00836E16"/>
    <w:rsid w:val="008724C6"/>
    <w:rsid w:val="00874841"/>
    <w:rsid w:val="00882A22"/>
    <w:rsid w:val="008A09CA"/>
    <w:rsid w:val="008A31CC"/>
    <w:rsid w:val="008D5812"/>
    <w:rsid w:val="008E3C51"/>
    <w:rsid w:val="00944DB0"/>
    <w:rsid w:val="009503C7"/>
    <w:rsid w:val="0097062E"/>
    <w:rsid w:val="00994D35"/>
    <w:rsid w:val="00994F5D"/>
    <w:rsid w:val="009A4A12"/>
    <w:rsid w:val="009B7818"/>
    <w:rsid w:val="009D7AA6"/>
    <w:rsid w:val="009E19DE"/>
    <w:rsid w:val="009F2F63"/>
    <w:rsid w:val="00A024FC"/>
    <w:rsid w:val="00A042BB"/>
    <w:rsid w:val="00A07ED7"/>
    <w:rsid w:val="00A15948"/>
    <w:rsid w:val="00A21F13"/>
    <w:rsid w:val="00A24ABA"/>
    <w:rsid w:val="00A35FBF"/>
    <w:rsid w:val="00A43AC5"/>
    <w:rsid w:val="00A47416"/>
    <w:rsid w:val="00A54078"/>
    <w:rsid w:val="00A61B1C"/>
    <w:rsid w:val="00A71D45"/>
    <w:rsid w:val="00A804A0"/>
    <w:rsid w:val="00A91C99"/>
    <w:rsid w:val="00A95F4B"/>
    <w:rsid w:val="00AA46FA"/>
    <w:rsid w:val="00AA71B9"/>
    <w:rsid w:val="00AB2DBB"/>
    <w:rsid w:val="00AB7C49"/>
    <w:rsid w:val="00AE7BB6"/>
    <w:rsid w:val="00AF02B8"/>
    <w:rsid w:val="00AF2797"/>
    <w:rsid w:val="00AF676F"/>
    <w:rsid w:val="00AF784A"/>
    <w:rsid w:val="00B0091F"/>
    <w:rsid w:val="00B12294"/>
    <w:rsid w:val="00B23741"/>
    <w:rsid w:val="00B50FCD"/>
    <w:rsid w:val="00B72616"/>
    <w:rsid w:val="00B768C0"/>
    <w:rsid w:val="00B81708"/>
    <w:rsid w:val="00B83999"/>
    <w:rsid w:val="00BC61CA"/>
    <w:rsid w:val="00BC7B12"/>
    <w:rsid w:val="00BD45E9"/>
    <w:rsid w:val="00BF77A6"/>
    <w:rsid w:val="00C00661"/>
    <w:rsid w:val="00C13699"/>
    <w:rsid w:val="00C20E55"/>
    <w:rsid w:val="00C6006F"/>
    <w:rsid w:val="00C62D52"/>
    <w:rsid w:val="00CC0166"/>
    <w:rsid w:val="00CC79CF"/>
    <w:rsid w:val="00CD0D71"/>
    <w:rsid w:val="00CE3355"/>
    <w:rsid w:val="00D02FB1"/>
    <w:rsid w:val="00D33FBB"/>
    <w:rsid w:val="00D3727A"/>
    <w:rsid w:val="00D427FC"/>
    <w:rsid w:val="00D43A33"/>
    <w:rsid w:val="00D63E69"/>
    <w:rsid w:val="00D64B90"/>
    <w:rsid w:val="00D7038B"/>
    <w:rsid w:val="00D70726"/>
    <w:rsid w:val="00DD63A2"/>
    <w:rsid w:val="00DE171F"/>
    <w:rsid w:val="00DF44CF"/>
    <w:rsid w:val="00E0325E"/>
    <w:rsid w:val="00E35CA3"/>
    <w:rsid w:val="00E36879"/>
    <w:rsid w:val="00E41F3B"/>
    <w:rsid w:val="00E426CE"/>
    <w:rsid w:val="00E557A0"/>
    <w:rsid w:val="00E63D5E"/>
    <w:rsid w:val="00E64215"/>
    <w:rsid w:val="00E772E1"/>
    <w:rsid w:val="00E90605"/>
    <w:rsid w:val="00E97FC4"/>
    <w:rsid w:val="00EA5880"/>
    <w:rsid w:val="00EB0FB3"/>
    <w:rsid w:val="00EB3DEF"/>
    <w:rsid w:val="00EC6E21"/>
    <w:rsid w:val="00ED1FDD"/>
    <w:rsid w:val="00EE2F37"/>
    <w:rsid w:val="00EF1E26"/>
    <w:rsid w:val="00EF28A3"/>
    <w:rsid w:val="00F44AD6"/>
    <w:rsid w:val="00F73A6B"/>
    <w:rsid w:val="00F83BFD"/>
    <w:rsid w:val="00FA0ADD"/>
    <w:rsid w:val="00FA2C7C"/>
    <w:rsid w:val="00FA5BD5"/>
    <w:rsid w:val="00FD0958"/>
    <w:rsid w:val="00FF00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E7118AB"/>
  <w15:chartTrackingRefBased/>
  <w15:docId w15:val="{9F4CE3DE-514E-4302-B96B-34904CC7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Fuentedeprrafopredeter1">
    <w:name w:val="Fuente de párrafo predeter.1"/>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semiHidden/>
    <w:pPr>
      <w:spacing w:before="120" w:after="120" w:line="360" w:lineRule="auto"/>
      <w:jc w:val="both"/>
    </w:pPr>
    <w:rPr>
      <w:rFonts w:ascii="Arial" w:hAnsi="Arial" w:cs="Arial"/>
      <w:bCs/>
      <w:sz w:val="20"/>
      <w:lang w:val="es-MX"/>
    </w:r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Textoindependiente21">
    <w:name w:val="Texto independiente 21"/>
    <w:basedOn w:val="Normal"/>
    <w:pPr>
      <w:spacing w:line="360" w:lineRule="auto"/>
    </w:pPr>
    <w:rPr>
      <w:rFonts w:ascii="Arial" w:hAnsi="Arial" w:cs="Arial"/>
      <w:b/>
      <w:sz w:val="20"/>
      <w:lang w:val="es-MX"/>
    </w:rPr>
  </w:style>
  <w:style w:type="character" w:customStyle="1" w:styleId="lg1">
    <w:name w:val="lg1"/>
    <w:rsid w:val="00E63D5E"/>
    <w:rPr>
      <w:color w:val="888888"/>
    </w:rPr>
  </w:style>
  <w:style w:type="character" w:customStyle="1" w:styleId="apple-style-span">
    <w:name w:val="apple-style-span"/>
    <w:basedOn w:val="Fuentedeprrafopredeter"/>
    <w:rsid w:val="00623D96"/>
  </w:style>
  <w:style w:type="paragraph" w:styleId="Textodeglobo">
    <w:name w:val="Balloon Text"/>
    <w:basedOn w:val="Normal"/>
    <w:link w:val="TextodegloboCar"/>
    <w:uiPriority w:val="99"/>
    <w:semiHidden/>
    <w:unhideWhenUsed/>
    <w:rsid w:val="0070403A"/>
    <w:rPr>
      <w:rFonts w:ascii="Tahoma" w:hAnsi="Tahoma" w:cs="Tahoma"/>
      <w:sz w:val="16"/>
      <w:szCs w:val="16"/>
    </w:rPr>
  </w:style>
  <w:style w:type="character" w:customStyle="1" w:styleId="TextodegloboCar">
    <w:name w:val="Texto de globo Car"/>
    <w:link w:val="Textodeglobo"/>
    <w:uiPriority w:val="99"/>
    <w:semiHidden/>
    <w:rsid w:val="0070403A"/>
    <w:rPr>
      <w:rFonts w:ascii="Tahoma" w:hAnsi="Tahoma" w:cs="Tahoma"/>
      <w:sz w:val="16"/>
      <w:szCs w:val="16"/>
      <w:lang w:val="es-ES" w:eastAsia="ar-SA"/>
    </w:rPr>
  </w:style>
  <w:style w:type="table" w:styleId="Tablaconcuadrcula">
    <w:name w:val="Table Grid"/>
    <w:basedOn w:val="Tablanormal"/>
    <w:uiPriority w:val="59"/>
    <w:rsid w:val="00C60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semiHidden/>
    <w:unhideWhenUsed/>
    <w:rsid w:val="001040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34928">
      <w:bodyDiv w:val="1"/>
      <w:marLeft w:val="0"/>
      <w:marRight w:val="0"/>
      <w:marTop w:val="0"/>
      <w:marBottom w:val="0"/>
      <w:divBdr>
        <w:top w:val="none" w:sz="0" w:space="0" w:color="auto"/>
        <w:left w:val="none" w:sz="0" w:space="0" w:color="auto"/>
        <w:bottom w:val="none" w:sz="0" w:space="0" w:color="auto"/>
        <w:right w:val="none" w:sz="0" w:space="0" w:color="auto"/>
      </w:divBdr>
    </w:div>
    <w:div w:id="615217657">
      <w:bodyDiv w:val="1"/>
      <w:marLeft w:val="0"/>
      <w:marRight w:val="0"/>
      <w:marTop w:val="0"/>
      <w:marBottom w:val="0"/>
      <w:divBdr>
        <w:top w:val="none" w:sz="0" w:space="0" w:color="auto"/>
        <w:left w:val="none" w:sz="0" w:space="0" w:color="auto"/>
        <w:bottom w:val="none" w:sz="0" w:space="0" w:color="auto"/>
        <w:right w:val="none" w:sz="0" w:space="0" w:color="auto"/>
      </w:divBdr>
    </w:div>
    <w:div w:id="886262844">
      <w:bodyDiv w:val="1"/>
      <w:marLeft w:val="0"/>
      <w:marRight w:val="0"/>
      <w:marTop w:val="0"/>
      <w:marBottom w:val="0"/>
      <w:divBdr>
        <w:top w:val="none" w:sz="0" w:space="0" w:color="auto"/>
        <w:left w:val="none" w:sz="0" w:space="0" w:color="auto"/>
        <w:bottom w:val="none" w:sz="0" w:space="0" w:color="auto"/>
        <w:right w:val="none" w:sz="0" w:space="0" w:color="auto"/>
      </w:divBdr>
    </w:div>
    <w:div w:id="1190795527">
      <w:bodyDiv w:val="1"/>
      <w:marLeft w:val="0"/>
      <w:marRight w:val="0"/>
      <w:marTop w:val="0"/>
      <w:marBottom w:val="0"/>
      <w:divBdr>
        <w:top w:val="none" w:sz="0" w:space="0" w:color="auto"/>
        <w:left w:val="none" w:sz="0" w:space="0" w:color="auto"/>
        <w:bottom w:val="none" w:sz="0" w:space="0" w:color="auto"/>
        <w:right w:val="none" w:sz="0" w:space="0" w:color="auto"/>
      </w:divBdr>
    </w:div>
    <w:div w:id="1436444557">
      <w:bodyDiv w:val="1"/>
      <w:marLeft w:val="0"/>
      <w:marRight w:val="0"/>
      <w:marTop w:val="0"/>
      <w:marBottom w:val="0"/>
      <w:divBdr>
        <w:top w:val="none" w:sz="0" w:space="0" w:color="auto"/>
        <w:left w:val="none" w:sz="0" w:space="0" w:color="auto"/>
        <w:bottom w:val="none" w:sz="0" w:space="0" w:color="auto"/>
        <w:right w:val="none" w:sz="0" w:space="0" w:color="auto"/>
      </w:divBdr>
    </w:div>
    <w:div w:id="1914923455">
      <w:bodyDiv w:val="1"/>
      <w:marLeft w:val="0"/>
      <w:marRight w:val="0"/>
      <w:marTop w:val="0"/>
      <w:marBottom w:val="0"/>
      <w:divBdr>
        <w:top w:val="none" w:sz="0" w:space="0" w:color="auto"/>
        <w:left w:val="none" w:sz="0" w:space="0" w:color="auto"/>
        <w:bottom w:val="none" w:sz="0" w:space="0" w:color="auto"/>
        <w:right w:val="none" w:sz="0" w:space="0" w:color="auto"/>
      </w:divBdr>
    </w:div>
    <w:div w:id="201013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1004</Words>
  <Characters>5528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CONTRATO DE LOCACIÓN DE SERVICIOS</vt:lpstr>
    </vt:vector>
  </TitlesOfParts>
  <Company>BSGRUPO</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LOCACIÓN DE SERVICIOS</dc:title>
  <dc:subject/>
  <dc:creator>Boutique Celular S.R.L.</dc:creator>
  <cp:keywords/>
  <cp:lastModifiedBy>Deyvis</cp:lastModifiedBy>
  <cp:revision>33</cp:revision>
  <cp:lastPrinted>2012-06-18T20:47:00Z</cp:lastPrinted>
  <dcterms:created xsi:type="dcterms:W3CDTF">2015-10-23T22:18:00Z</dcterms:created>
  <dcterms:modified xsi:type="dcterms:W3CDTF">2019-05-16T14:34:00Z</dcterms:modified>
</cp:coreProperties>
</file>